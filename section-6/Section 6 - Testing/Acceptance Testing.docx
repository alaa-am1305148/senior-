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9574B" w14:textId="609BFE7D" w:rsidR="006B4389" w:rsidRDefault="00DC0439">
      <w:r>
        <w:t>Acceptance Testing Questions</w:t>
      </w:r>
    </w:p>
    <w:p w14:paraId="2CD6E1D3" w14:textId="77777777" w:rsidR="00355236" w:rsidRPr="00355236" w:rsidRDefault="00355236"/>
    <w:p w14:paraId="04683E28" w14:textId="635C6B77" w:rsidR="00355236" w:rsidRDefault="00355236" w:rsidP="00355236">
      <w:pPr>
        <w:numPr>
          <w:ilvl w:val="0"/>
          <w:numId w:val="1"/>
        </w:numPr>
      </w:pPr>
      <w:r w:rsidRPr="00355236">
        <w:t xml:space="preserve">How easy did you find </w:t>
      </w:r>
      <w:proofErr w:type="spellStart"/>
      <w:r w:rsidRPr="00355236">
        <w:t>ParQU</w:t>
      </w:r>
      <w:proofErr w:type="spellEnd"/>
      <w:r w:rsidRPr="00355236">
        <w:t xml:space="preserve"> to be? </w:t>
      </w:r>
      <w:r>
        <w:t>Rate on a scale of 1–5 (1 being very complex, 5</w:t>
      </w:r>
      <w:r w:rsidRPr="00355236">
        <w:t xml:space="preserve"> being very easy)</w:t>
      </w:r>
    </w:p>
    <w:p w14:paraId="5241DC86" w14:textId="0F45F854" w:rsidR="004E5524" w:rsidRDefault="004E5524" w:rsidP="003A0049">
      <w:pPr>
        <w:pStyle w:val="ListParagraph"/>
        <w:numPr>
          <w:ilvl w:val="0"/>
          <w:numId w:val="5"/>
        </w:numPr>
      </w:pPr>
      <w:r>
        <w:t>1</w:t>
      </w:r>
    </w:p>
    <w:p w14:paraId="35EB4B31" w14:textId="4E1D8140" w:rsidR="004E5524" w:rsidRDefault="003A0049" w:rsidP="003A0049">
      <w:pPr>
        <w:pStyle w:val="ListParagraph"/>
        <w:numPr>
          <w:ilvl w:val="0"/>
          <w:numId w:val="5"/>
        </w:numPr>
      </w:pPr>
      <w:r>
        <w:t>2</w:t>
      </w:r>
    </w:p>
    <w:p w14:paraId="707F6506" w14:textId="25AEFFA6" w:rsidR="004E5524" w:rsidRDefault="004E5524" w:rsidP="003A0049">
      <w:pPr>
        <w:pStyle w:val="ListParagraph"/>
        <w:numPr>
          <w:ilvl w:val="0"/>
          <w:numId w:val="5"/>
        </w:numPr>
      </w:pPr>
      <w:r>
        <w:t>3</w:t>
      </w:r>
    </w:p>
    <w:p w14:paraId="3C6D5624" w14:textId="5CF45D5F" w:rsidR="004E5524" w:rsidRDefault="004E5524" w:rsidP="003A0049">
      <w:pPr>
        <w:pStyle w:val="ListParagraph"/>
        <w:numPr>
          <w:ilvl w:val="0"/>
          <w:numId w:val="5"/>
        </w:numPr>
      </w:pPr>
      <w:r>
        <w:t>4</w:t>
      </w:r>
    </w:p>
    <w:p w14:paraId="5E934EE6" w14:textId="459239A1" w:rsidR="004E5524" w:rsidRPr="00355236" w:rsidRDefault="004E5524" w:rsidP="003A0049">
      <w:pPr>
        <w:pStyle w:val="ListParagraph"/>
        <w:numPr>
          <w:ilvl w:val="0"/>
          <w:numId w:val="5"/>
        </w:numPr>
      </w:pPr>
      <w:r>
        <w:t>5</w:t>
      </w:r>
    </w:p>
    <w:p w14:paraId="774AE4CD" w14:textId="27DDBFE0" w:rsidR="004E5524" w:rsidRDefault="00355236" w:rsidP="004E5524">
      <w:pPr>
        <w:numPr>
          <w:ilvl w:val="0"/>
          <w:numId w:val="1"/>
        </w:numPr>
      </w:pPr>
      <w:r w:rsidRPr="00355236">
        <w:t>Is the user</w:t>
      </w:r>
      <w:r>
        <w:t xml:space="preserve"> interface of the Android application pleasing to look at and</w:t>
      </w:r>
      <w:r w:rsidRPr="00355236">
        <w:t xml:space="preserve"> work with? </w:t>
      </w:r>
      <w:r w:rsidR="00805A88">
        <w:t>(</w:t>
      </w:r>
      <w:r w:rsidRPr="00355236">
        <w:t xml:space="preserve">Rate </w:t>
      </w:r>
      <w:r>
        <w:t>the UI design on a scale of 1–5 based on design preference</w:t>
      </w:r>
      <w:r w:rsidR="00805A88">
        <w:t>)</w:t>
      </w:r>
    </w:p>
    <w:p w14:paraId="08652246" w14:textId="14EE00FD" w:rsidR="004E5524" w:rsidRDefault="003A0049" w:rsidP="003A0049">
      <w:pPr>
        <w:pStyle w:val="ListParagraph"/>
        <w:numPr>
          <w:ilvl w:val="0"/>
          <w:numId w:val="5"/>
        </w:numPr>
      </w:pPr>
      <w:r>
        <w:t>1</w:t>
      </w:r>
    </w:p>
    <w:p w14:paraId="4F6364E7" w14:textId="4EB3E901" w:rsidR="004E5524" w:rsidRDefault="003A0049" w:rsidP="004E5524">
      <w:pPr>
        <w:pStyle w:val="ListParagraph"/>
        <w:numPr>
          <w:ilvl w:val="0"/>
          <w:numId w:val="5"/>
        </w:numPr>
      </w:pPr>
      <w:r>
        <w:t>2</w:t>
      </w:r>
    </w:p>
    <w:p w14:paraId="5BCCA22B" w14:textId="56F4AA18" w:rsidR="004E5524" w:rsidRDefault="004E5524" w:rsidP="004E5524">
      <w:pPr>
        <w:pStyle w:val="ListParagraph"/>
        <w:numPr>
          <w:ilvl w:val="0"/>
          <w:numId w:val="5"/>
        </w:numPr>
      </w:pPr>
      <w:r>
        <w:t>3</w:t>
      </w:r>
    </w:p>
    <w:p w14:paraId="66FEA666" w14:textId="5DEE44F3" w:rsidR="003A0049" w:rsidRDefault="003A0049" w:rsidP="004E5524">
      <w:pPr>
        <w:pStyle w:val="ListParagraph"/>
        <w:numPr>
          <w:ilvl w:val="0"/>
          <w:numId w:val="5"/>
        </w:numPr>
      </w:pPr>
      <w:r>
        <w:t>4</w:t>
      </w:r>
    </w:p>
    <w:p w14:paraId="52428B7E" w14:textId="18D818DD" w:rsidR="003A0049" w:rsidRDefault="003A0049" w:rsidP="004E5524">
      <w:pPr>
        <w:pStyle w:val="ListParagraph"/>
        <w:numPr>
          <w:ilvl w:val="0"/>
          <w:numId w:val="5"/>
        </w:numPr>
      </w:pPr>
      <w:r>
        <w:t>5</w:t>
      </w:r>
    </w:p>
    <w:p w14:paraId="353E900E" w14:textId="093C23BB" w:rsidR="003A0049" w:rsidRDefault="00355236" w:rsidP="003A0049">
      <w:pPr>
        <w:numPr>
          <w:ilvl w:val="0"/>
          <w:numId w:val="1"/>
        </w:numPr>
      </w:pPr>
      <w:r w:rsidRPr="00355236">
        <w:t>Is the user</w:t>
      </w:r>
      <w:r>
        <w:t xml:space="preserve"> interface of the </w:t>
      </w:r>
      <w:r>
        <w:t>website</w:t>
      </w:r>
      <w:r>
        <w:t xml:space="preserve"> pleasing to look at and</w:t>
      </w:r>
      <w:r w:rsidRPr="00355236">
        <w:t xml:space="preserve"> work with? </w:t>
      </w:r>
      <w:proofErr w:type="gramStart"/>
      <w:r w:rsidR="00161629">
        <w:t>)</w:t>
      </w:r>
      <w:r w:rsidRPr="00355236">
        <w:t>Rate</w:t>
      </w:r>
      <w:proofErr w:type="gramEnd"/>
      <w:r w:rsidRPr="00355236">
        <w:t xml:space="preserve"> </w:t>
      </w:r>
      <w:r>
        <w:t>the UI design on a scale of 1–5 based on design preference</w:t>
      </w:r>
      <w:r w:rsidR="00161629">
        <w:t>)</w:t>
      </w:r>
    </w:p>
    <w:p w14:paraId="43F1314E" w14:textId="39C061AB" w:rsidR="003A0049" w:rsidRDefault="003A0049" w:rsidP="003A0049">
      <w:pPr>
        <w:pStyle w:val="ListParagraph"/>
        <w:numPr>
          <w:ilvl w:val="0"/>
          <w:numId w:val="5"/>
        </w:numPr>
      </w:pPr>
      <w:r>
        <w:t>1</w:t>
      </w:r>
    </w:p>
    <w:p w14:paraId="1A6898F3" w14:textId="6AE22306" w:rsidR="003A0049" w:rsidRDefault="003A0049" w:rsidP="003A0049">
      <w:pPr>
        <w:pStyle w:val="ListParagraph"/>
        <w:numPr>
          <w:ilvl w:val="0"/>
          <w:numId w:val="5"/>
        </w:numPr>
      </w:pPr>
      <w:r>
        <w:t>2</w:t>
      </w:r>
    </w:p>
    <w:p w14:paraId="246FAA39" w14:textId="7760BC02" w:rsidR="003A0049" w:rsidRDefault="003A0049" w:rsidP="003A0049">
      <w:pPr>
        <w:pStyle w:val="ListParagraph"/>
        <w:numPr>
          <w:ilvl w:val="0"/>
          <w:numId w:val="5"/>
        </w:numPr>
      </w:pPr>
      <w:r>
        <w:t>3</w:t>
      </w:r>
    </w:p>
    <w:p w14:paraId="0066809D" w14:textId="4EB708EE" w:rsidR="003A0049" w:rsidRDefault="003A0049" w:rsidP="003A0049">
      <w:pPr>
        <w:pStyle w:val="ListParagraph"/>
        <w:numPr>
          <w:ilvl w:val="0"/>
          <w:numId w:val="5"/>
        </w:numPr>
      </w:pPr>
      <w:r>
        <w:t>4</w:t>
      </w:r>
    </w:p>
    <w:p w14:paraId="551982AD" w14:textId="5EDE6362" w:rsidR="003A0049" w:rsidRDefault="003A0049" w:rsidP="003A0049">
      <w:pPr>
        <w:pStyle w:val="ListParagraph"/>
        <w:numPr>
          <w:ilvl w:val="0"/>
          <w:numId w:val="5"/>
        </w:numPr>
      </w:pPr>
      <w:r>
        <w:t>5</w:t>
      </w:r>
    </w:p>
    <w:p w14:paraId="4649CB1A" w14:textId="77777777" w:rsidR="003A0049" w:rsidRDefault="00355236" w:rsidP="003A0049">
      <w:pPr>
        <w:numPr>
          <w:ilvl w:val="0"/>
          <w:numId w:val="1"/>
        </w:numPr>
      </w:pPr>
      <w:r w:rsidRPr="00355236">
        <w:t>How oft</w:t>
      </w:r>
      <w:r>
        <w:t xml:space="preserve">en would you use this service if it was provided to you in real life? </w:t>
      </w:r>
    </w:p>
    <w:p w14:paraId="677B0DB9" w14:textId="64EC3D9C" w:rsidR="00355236" w:rsidRDefault="00355236" w:rsidP="003A0049">
      <w:pPr>
        <w:pStyle w:val="ListParagraph"/>
        <w:numPr>
          <w:ilvl w:val="0"/>
          <w:numId w:val="4"/>
        </w:numPr>
      </w:pPr>
      <w:r>
        <w:t>Each day (or more)</w:t>
      </w:r>
    </w:p>
    <w:p w14:paraId="151E009B" w14:textId="77777777" w:rsidR="00355236" w:rsidRDefault="00355236" w:rsidP="00355236">
      <w:pPr>
        <w:pStyle w:val="ListParagraph"/>
        <w:numPr>
          <w:ilvl w:val="0"/>
          <w:numId w:val="4"/>
        </w:numPr>
      </w:pPr>
      <w:r>
        <w:t>About once a week</w:t>
      </w:r>
    </w:p>
    <w:p w14:paraId="456522A6" w14:textId="77777777" w:rsidR="00355236" w:rsidRDefault="00355236" w:rsidP="00355236">
      <w:pPr>
        <w:pStyle w:val="ListParagraph"/>
        <w:numPr>
          <w:ilvl w:val="0"/>
          <w:numId w:val="4"/>
        </w:numPr>
      </w:pPr>
      <w:r>
        <w:t>Once a month</w:t>
      </w:r>
    </w:p>
    <w:p w14:paraId="6444247F" w14:textId="77777777" w:rsidR="00355236" w:rsidRDefault="00355236" w:rsidP="00355236">
      <w:pPr>
        <w:pStyle w:val="ListParagraph"/>
        <w:numPr>
          <w:ilvl w:val="0"/>
          <w:numId w:val="4"/>
        </w:numPr>
      </w:pPr>
      <w:r>
        <w:t>Sometime a year</w:t>
      </w:r>
    </w:p>
    <w:p w14:paraId="52E1F9DB" w14:textId="02F3A42F" w:rsidR="00355236" w:rsidRPr="00355236" w:rsidRDefault="00355236" w:rsidP="00355236">
      <w:pPr>
        <w:pStyle w:val="ListParagraph"/>
        <w:numPr>
          <w:ilvl w:val="0"/>
          <w:numId w:val="4"/>
        </w:numPr>
      </w:pPr>
      <w:r>
        <w:t>Never</w:t>
      </w:r>
    </w:p>
    <w:p w14:paraId="633BE968" w14:textId="1E964F7D" w:rsidR="00355236" w:rsidRPr="00355236" w:rsidRDefault="00355236" w:rsidP="00355236">
      <w:pPr>
        <w:numPr>
          <w:ilvl w:val="0"/>
          <w:numId w:val="1"/>
        </w:numPr>
      </w:pPr>
      <w:r>
        <w:t>Which feature</w:t>
      </w:r>
      <w:r w:rsidR="00161629">
        <w:t>(s)</w:t>
      </w:r>
      <w:r>
        <w:t xml:space="preserve"> of </w:t>
      </w:r>
      <w:proofErr w:type="spellStart"/>
      <w:r>
        <w:t>ParQU</w:t>
      </w:r>
      <w:proofErr w:type="spellEnd"/>
      <w:r>
        <w:t xml:space="preserve"> is the</w:t>
      </w:r>
      <w:r w:rsidRPr="00355236">
        <w:t xml:space="preserve"> most useful for you and why? (Select all that applies)</w:t>
      </w:r>
    </w:p>
    <w:p w14:paraId="0C763285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>Checking availability of parking spots</w:t>
      </w:r>
    </w:p>
    <w:p w14:paraId="2D7CD5D6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>Get direction for a specific parking spot</w:t>
      </w:r>
    </w:p>
    <w:p w14:paraId="29242B17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 xml:space="preserve">Create Reservation </w:t>
      </w:r>
    </w:p>
    <w:p w14:paraId="6B95DB9B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>Extend Reservation</w:t>
      </w:r>
    </w:p>
    <w:p w14:paraId="6F16C9BC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>Cancel Reservation</w:t>
      </w:r>
    </w:p>
    <w:p w14:paraId="58461806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>Showing current occupancy trend (Histogram)</w:t>
      </w:r>
    </w:p>
    <w:p w14:paraId="14147938" w14:textId="62F7E3F0" w:rsidR="00355236" w:rsidRPr="00355236" w:rsidRDefault="00355236" w:rsidP="00355236">
      <w:pPr>
        <w:numPr>
          <w:ilvl w:val="1"/>
          <w:numId w:val="1"/>
        </w:numPr>
      </w:pPr>
      <w:r>
        <w:t>The number of people</w:t>
      </w:r>
      <w:r w:rsidRPr="00355236">
        <w:t xml:space="preserve"> currently looking in a certain zone</w:t>
      </w:r>
    </w:p>
    <w:p w14:paraId="2ADA535F" w14:textId="25DA0275" w:rsidR="00355236" w:rsidRPr="00355236" w:rsidRDefault="00355236" w:rsidP="00355236">
      <w:pPr>
        <w:numPr>
          <w:ilvl w:val="1"/>
          <w:numId w:val="1"/>
        </w:numPr>
      </w:pPr>
      <w:r w:rsidRPr="00355236">
        <w:t>and why (</w:t>
      </w:r>
      <w:r w:rsidR="008C5DD3">
        <w:t xml:space="preserve">Comment </w:t>
      </w:r>
      <w:r w:rsidRPr="00355236">
        <w:t>box)</w:t>
      </w:r>
    </w:p>
    <w:p w14:paraId="3FA4180D" w14:textId="07742DBA" w:rsidR="00355236" w:rsidRPr="00355236" w:rsidRDefault="00355236" w:rsidP="00355236">
      <w:pPr>
        <w:numPr>
          <w:ilvl w:val="0"/>
          <w:numId w:val="1"/>
        </w:numPr>
      </w:pPr>
      <w:r w:rsidRPr="00355236">
        <w:t>Please highlight any feature</w:t>
      </w:r>
      <w:r w:rsidR="00016EBA">
        <w:t>(</w:t>
      </w:r>
      <w:proofErr w:type="spellStart"/>
      <w:r w:rsidR="00016EBA">
        <w:t>s</w:t>
      </w:r>
      <w:proofErr w:type="spellEnd"/>
      <w:r w:rsidR="00016EBA">
        <w:t>)</w:t>
      </w:r>
      <w:r w:rsidRPr="00355236">
        <w:t xml:space="preserve"> that you feel is missing from the system</w:t>
      </w:r>
    </w:p>
    <w:p w14:paraId="153B7F05" w14:textId="202C3345" w:rsidR="00355236" w:rsidRPr="00355236" w:rsidRDefault="003A0049" w:rsidP="00355236">
      <w:pPr>
        <w:numPr>
          <w:ilvl w:val="1"/>
          <w:numId w:val="1"/>
        </w:numPr>
      </w:pPr>
      <w:r>
        <w:t>Comment Box</w:t>
      </w:r>
    </w:p>
    <w:p w14:paraId="2FB202FA" w14:textId="77777777" w:rsidR="003A0049" w:rsidRPr="00355236" w:rsidRDefault="003A0049" w:rsidP="003A0049">
      <w:pPr>
        <w:pStyle w:val="ListParagraph"/>
        <w:numPr>
          <w:ilvl w:val="0"/>
          <w:numId w:val="1"/>
        </w:numPr>
      </w:pPr>
      <w:r w:rsidRPr="00355236">
        <w:t xml:space="preserve">Was there something you did not understand about </w:t>
      </w:r>
      <w:proofErr w:type="spellStart"/>
      <w:r w:rsidRPr="00355236">
        <w:t>ParQU</w:t>
      </w:r>
      <w:proofErr w:type="spellEnd"/>
      <w:r w:rsidRPr="00355236">
        <w:t>?</w:t>
      </w:r>
    </w:p>
    <w:p w14:paraId="43A1C291" w14:textId="0520C9FF" w:rsidR="003A0049" w:rsidRDefault="003A0049" w:rsidP="003A0049">
      <w:pPr>
        <w:numPr>
          <w:ilvl w:val="1"/>
          <w:numId w:val="1"/>
        </w:numPr>
      </w:pPr>
      <w:r>
        <w:t>Comment Box</w:t>
      </w:r>
    </w:p>
    <w:p w14:paraId="2684A38E" w14:textId="7CEB3A52" w:rsidR="00355236" w:rsidRPr="00355236" w:rsidRDefault="00355236" w:rsidP="00016EBA">
      <w:pPr>
        <w:numPr>
          <w:ilvl w:val="0"/>
          <w:numId w:val="1"/>
        </w:numPr>
      </w:pPr>
      <w:r w:rsidRPr="00355236">
        <w:t xml:space="preserve">What are the alternatives that you </w:t>
      </w:r>
      <w:r w:rsidR="00016EBA">
        <w:t>would be</w:t>
      </w:r>
      <w:r w:rsidRPr="00355236">
        <w:t xml:space="preserve"> considering along with </w:t>
      </w:r>
      <w:proofErr w:type="spellStart"/>
      <w:r w:rsidR="00016EBA">
        <w:t>ParQU</w:t>
      </w:r>
      <w:proofErr w:type="spellEnd"/>
      <w:r w:rsidRPr="00355236">
        <w:t>?</w:t>
      </w:r>
    </w:p>
    <w:p w14:paraId="7CE848A6" w14:textId="5328A732" w:rsidR="004E5524" w:rsidRDefault="003A0049" w:rsidP="004E5524">
      <w:pPr>
        <w:numPr>
          <w:ilvl w:val="1"/>
          <w:numId w:val="1"/>
        </w:numPr>
      </w:pPr>
      <w:r>
        <w:t>Comment Box</w:t>
      </w:r>
    </w:p>
    <w:p w14:paraId="077AA2E2" w14:textId="30857C2E" w:rsidR="003A0049" w:rsidRDefault="004E5524" w:rsidP="001768EB">
      <w:pPr>
        <w:numPr>
          <w:ilvl w:val="0"/>
          <w:numId w:val="1"/>
        </w:numPr>
      </w:pPr>
      <w:r w:rsidRPr="00355236">
        <w:lastRenderedPageBreak/>
        <w:t xml:space="preserve">Would you recommend this app </w:t>
      </w:r>
      <w:r w:rsidR="003A0049">
        <w:t>to your colleagues and friends? (1</w:t>
      </w:r>
      <w:r w:rsidR="00161629">
        <w:t xml:space="preserve"> being never</w:t>
      </w:r>
      <w:r w:rsidR="001768EB">
        <w:t xml:space="preserve">, </w:t>
      </w:r>
      <w:bookmarkStart w:id="0" w:name="_GoBack"/>
      <w:bookmarkEnd w:id="0"/>
      <w:r w:rsidR="003A0049">
        <w:t>5</w:t>
      </w:r>
      <w:r w:rsidR="00161629">
        <w:t xml:space="preserve"> being definitely</w:t>
      </w:r>
      <w:r w:rsidR="003A0049">
        <w:t>)</w:t>
      </w:r>
    </w:p>
    <w:p w14:paraId="0AA2688C" w14:textId="4BCBC33A" w:rsidR="001D5A18" w:rsidRDefault="001D5A18" w:rsidP="001D5A18">
      <w:pPr>
        <w:pStyle w:val="ListParagraph"/>
        <w:numPr>
          <w:ilvl w:val="0"/>
          <w:numId w:val="4"/>
        </w:numPr>
      </w:pPr>
      <w:r>
        <w:t>1</w:t>
      </w:r>
    </w:p>
    <w:p w14:paraId="7FE07C95" w14:textId="0A03FF0C" w:rsidR="003A0049" w:rsidRDefault="003A0049" w:rsidP="003A0049">
      <w:pPr>
        <w:pStyle w:val="ListParagraph"/>
        <w:numPr>
          <w:ilvl w:val="0"/>
          <w:numId w:val="4"/>
        </w:numPr>
      </w:pPr>
      <w:r>
        <w:t>2</w:t>
      </w:r>
    </w:p>
    <w:p w14:paraId="5B87F662" w14:textId="27B6FD28" w:rsidR="003A0049" w:rsidRDefault="003A0049" w:rsidP="003A0049">
      <w:pPr>
        <w:pStyle w:val="ListParagraph"/>
        <w:numPr>
          <w:ilvl w:val="0"/>
          <w:numId w:val="4"/>
        </w:numPr>
      </w:pPr>
      <w:r>
        <w:t>3</w:t>
      </w:r>
    </w:p>
    <w:p w14:paraId="565C22FC" w14:textId="462BBA2F" w:rsidR="003A0049" w:rsidRDefault="003A0049" w:rsidP="003A0049">
      <w:pPr>
        <w:pStyle w:val="ListParagraph"/>
        <w:numPr>
          <w:ilvl w:val="0"/>
          <w:numId w:val="4"/>
        </w:numPr>
      </w:pPr>
      <w:r>
        <w:t>4</w:t>
      </w:r>
    </w:p>
    <w:p w14:paraId="36747240" w14:textId="2C4FD53F" w:rsidR="003A0049" w:rsidRDefault="003A0049" w:rsidP="003A0049">
      <w:pPr>
        <w:pStyle w:val="ListParagraph"/>
        <w:numPr>
          <w:ilvl w:val="0"/>
          <w:numId w:val="4"/>
        </w:numPr>
      </w:pPr>
      <w:r>
        <w:t>5</w:t>
      </w:r>
    </w:p>
    <w:p w14:paraId="630D6DAC" w14:textId="3D75C053" w:rsidR="001D5A18" w:rsidRDefault="003A0049" w:rsidP="001D5A18">
      <w:pPr>
        <w:numPr>
          <w:ilvl w:val="0"/>
          <w:numId w:val="3"/>
        </w:numPr>
      </w:pPr>
      <w:r w:rsidRPr="00355236">
        <w:t>Please provide any additional suggestions and comments</w:t>
      </w:r>
    </w:p>
    <w:p w14:paraId="69600951" w14:textId="7847A238" w:rsidR="001D5A18" w:rsidRPr="00355236" w:rsidRDefault="001D5A18" w:rsidP="001D5A18">
      <w:pPr>
        <w:pStyle w:val="ListParagraph"/>
        <w:numPr>
          <w:ilvl w:val="0"/>
          <w:numId w:val="4"/>
        </w:numPr>
      </w:pPr>
      <w:r>
        <w:t>Comment Box</w:t>
      </w:r>
    </w:p>
    <w:p w14:paraId="4AA21798" w14:textId="77777777" w:rsidR="00355236" w:rsidRDefault="00355236"/>
    <w:sectPr w:rsidR="00355236" w:rsidSect="00D13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777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86D623B"/>
    <w:multiLevelType w:val="hybridMultilevel"/>
    <w:tmpl w:val="D35E3FD6"/>
    <w:lvl w:ilvl="0" w:tplc="1BEC9C40">
      <w:start w:val="6"/>
      <w:numFmt w:val="bullet"/>
      <w:lvlText w:val=""/>
      <w:lvlJc w:val="left"/>
      <w:pPr>
        <w:ind w:left="177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>
    <w:nsid w:val="6F3F1ACD"/>
    <w:multiLevelType w:val="hybridMultilevel"/>
    <w:tmpl w:val="AF3C0DE4"/>
    <w:lvl w:ilvl="0" w:tplc="EE4EADBC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BD"/>
    <w:rsid w:val="000109EA"/>
    <w:rsid w:val="00016EBA"/>
    <w:rsid w:val="00161629"/>
    <w:rsid w:val="0017154F"/>
    <w:rsid w:val="001768EB"/>
    <w:rsid w:val="00195B42"/>
    <w:rsid w:val="001D5094"/>
    <w:rsid w:val="001D5A18"/>
    <w:rsid w:val="00355236"/>
    <w:rsid w:val="003A0049"/>
    <w:rsid w:val="004E5524"/>
    <w:rsid w:val="005A6FE2"/>
    <w:rsid w:val="00665CBD"/>
    <w:rsid w:val="006B0CD2"/>
    <w:rsid w:val="00805A88"/>
    <w:rsid w:val="008C5DD3"/>
    <w:rsid w:val="00920C78"/>
    <w:rsid w:val="00D130B9"/>
    <w:rsid w:val="00DC0439"/>
    <w:rsid w:val="00E542BF"/>
    <w:rsid w:val="00E610A5"/>
    <w:rsid w:val="00E63046"/>
    <w:rsid w:val="00F7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739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Mohammed Al-Kuwari</dc:creator>
  <cp:keywords/>
  <dc:description/>
  <cp:lastModifiedBy>Ghareisa Mohammed Al-Kuwari</cp:lastModifiedBy>
  <cp:revision>10</cp:revision>
  <dcterms:created xsi:type="dcterms:W3CDTF">2019-04-09T18:38:00Z</dcterms:created>
  <dcterms:modified xsi:type="dcterms:W3CDTF">2019-04-09T20:23:00Z</dcterms:modified>
</cp:coreProperties>
</file>