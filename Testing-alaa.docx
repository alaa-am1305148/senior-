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C44FD" w14:textId="3A5C0195" w:rsidR="008F2EB8" w:rsidRDefault="009B09A9">
      <w:pPr>
        <w:rPr>
          <w:rFonts w:ascii="Avenir Book" w:hAnsi="Avenir Book"/>
          <w:b/>
          <w:bCs/>
          <w:sz w:val="28"/>
          <w:szCs w:val="28"/>
        </w:rPr>
      </w:pPr>
      <w:r>
        <w:rPr>
          <w:rFonts w:ascii="Avenir Book" w:hAnsi="Avenir Book"/>
          <w:b/>
          <w:bCs/>
          <w:sz w:val="28"/>
          <w:szCs w:val="28"/>
        </w:rPr>
        <w:t xml:space="preserve">6. </w:t>
      </w:r>
      <w:r w:rsidR="00F77841" w:rsidRPr="00184642">
        <w:rPr>
          <w:rFonts w:ascii="Avenir Book" w:hAnsi="Avenir Book"/>
          <w:b/>
          <w:bCs/>
          <w:sz w:val="28"/>
          <w:szCs w:val="28"/>
        </w:rPr>
        <w:t>Testing</w:t>
      </w:r>
    </w:p>
    <w:p w14:paraId="61FF73DA" w14:textId="6A515DAF" w:rsidR="00184642" w:rsidRPr="00184642" w:rsidRDefault="00184642" w:rsidP="00E24987">
      <w:pPr>
        <w:rPr>
          <w:rFonts w:ascii="Avenir Book" w:hAnsi="Avenir Book"/>
        </w:rPr>
      </w:pPr>
      <w:r w:rsidRPr="00184642">
        <w:rPr>
          <w:rFonts w:ascii="Avenir Book" w:hAnsi="Avenir Book"/>
        </w:rPr>
        <w:t xml:space="preserve">In this section, several test mechanisms </w:t>
      </w:r>
      <w:r w:rsidR="00E24987">
        <w:rPr>
          <w:rFonts w:ascii="Avenir Book" w:hAnsi="Avenir Book"/>
        </w:rPr>
        <w:t>are</w:t>
      </w:r>
      <w:r w:rsidRPr="00184642">
        <w:rPr>
          <w:rFonts w:ascii="Avenir Book" w:hAnsi="Avenir Book"/>
        </w:rPr>
        <w:t xml:space="preserve"> applied to the prototype to verify that it has met the functional requirements and the design constraints mentioned in section 3. This section also proves how our prototype provides the solution to the problem stated in section 1.</w:t>
      </w:r>
    </w:p>
    <w:p w14:paraId="200C5926" w14:textId="77777777" w:rsidR="00184642" w:rsidRDefault="00184642">
      <w:pPr>
        <w:rPr>
          <w:rFonts w:ascii="Avenir Book" w:hAnsi="Avenir Book"/>
          <w:b/>
          <w:bCs/>
          <w:sz w:val="28"/>
          <w:szCs w:val="28"/>
        </w:rPr>
      </w:pPr>
    </w:p>
    <w:p w14:paraId="14C4D050" w14:textId="76B5772F" w:rsidR="00184642" w:rsidRPr="00184642" w:rsidRDefault="009B09A9" w:rsidP="00184642">
      <w:pPr>
        <w:rPr>
          <w:rFonts w:ascii="Avenir Book" w:hAnsi="Avenir Book"/>
          <w:b/>
          <w:bCs/>
        </w:rPr>
      </w:pPr>
      <w:r>
        <w:rPr>
          <w:rFonts w:ascii="Avenir Book" w:hAnsi="Avenir Book"/>
          <w:b/>
          <w:bCs/>
        </w:rPr>
        <w:t xml:space="preserve">6.1. </w:t>
      </w:r>
      <w:r w:rsidR="00184642" w:rsidRPr="00184642">
        <w:rPr>
          <w:rFonts w:ascii="Avenir Book" w:hAnsi="Avenir Book"/>
          <w:b/>
          <w:bCs/>
        </w:rPr>
        <w:t>Functional Testing</w:t>
      </w:r>
    </w:p>
    <w:p w14:paraId="5D7847CE" w14:textId="77777777" w:rsidR="00184642" w:rsidRDefault="00184642" w:rsidP="00184642">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6A679342" w14:textId="1D265919" w:rsidR="00184642" w:rsidRPr="00184642" w:rsidRDefault="008D338B" w:rsidP="00184642">
      <w:pPr>
        <w:rPr>
          <w:rFonts w:ascii="Avenir Book" w:hAnsi="Avenir Book"/>
        </w:rPr>
      </w:pPr>
      <w:r w:rsidRPr="008D338B">
        <w:rPr>
          <w:rFonts w:ascii="Avenir Book" w:hAnsi="Avenir Book"/>
          <w:highlight w:val="cyan"/>
        </w:rPr>
        <w:t>(paste table here)</w:t>
      </w:r>
    </w:p>
    <w:p w14:paraId="22893A9F" w14:textId="2AAA3FE9" w:rsidR="00184642" w:rsidRPr="00184642" w:rsidRDefault="009B09A9" w:rsidP="00184642">
      <w:pPr>
        <w:rPr>
          <w:rFonts w:ascii="Avenir Book" w:hAnsi="Avenir Book"/>
          <w:b/>
          <w:bCs/>
        </w:rPr>
      </w:pPr>
      <w:r>
        <w:rPr>
          <w:rFonts w:ascii="Avenir Book" w:hAnsi="Avenir Book"/>
          <w:b/>
          <w:bCs/>
        </w:rPr>
        <w:t xml:space="preserve">6.2. </w:t>
      </w:r>
      <w:r w:rsidR="00184642" w:rsidRPr="00184642">
        <w:rPr>
          <w:rFonts w:ascii="Avenir Book" w:hAnsi="Avenir Book"/>
          <w:b/>
          <w:bCs/>
        </w:rPr>
        <w:t>Connectivity Testing</w:t>
      </w:r>
    </w:p>
    <w:p w14:paraId="059AB1F8" w14:textId="136E9BB1" w:rsidR="00184642" w:rsidRDefault="00184642" w:rsidP="001C52A9">
      <w:pPr>
        <w:rPr>
          <w:rFonts w:ascii="Avenir Book" w:hAnsi="Avenir Book"/>
        </w:rPr>
      </w:pPr>
      <w:r w:rsidRPr="00184642">
        <w:rPr>
          <w:rFonts w:ascii="Avenir Book" w:hAnsi="Avenir Book"/>
        </w:rPr>
        <w:t>The connectivity test measures the</w:t>
      </w:r>
      <w:r w:rsidR="00AC5575">
        <w:rPr>
          <w:rFonts w:ascii="Avenir Book" w:hAnsi="Avenir Book"/>
        </w:rPr>
        <w:t xml:space="preserve"> </w:t>
      </w:r>
      <w:r w:rsidR="00AC5575" w:rsidRPr="00AC5575">
        <w:rPr>
          <w:rFonts w:ascii="Avenir Book" w:hAnsi="Avenir Book"/>
          <w:color w:val="FF0000"/>
        </w:rPr>
        <w:t>average</w:t>
      </w:r>
      <w:r w:rsidRPr="00AC5575">
        <w:rPr>
          <w:rFonts w:ascii="Avenir Book" w:hAnsi="Avenir Book"/>
          <w:color w:val="FF0000"/>
        </w:rPr>
        <w:t xml:space="preserve"> </w:t>
      </w:r>
      <w:r w:rsidRPr="00184642">
        <w:rPr>
          <w:rFonts w:ascii="Avenir Book" w:hAnsi="Avenir Book"/>
        </w:rPr>
        <w:t xml:space="preserve">time it takes for a connection to pass data between two certain components in the system. </w:t>
      </w:r>
      <w:r w:rsidR="00D219FF">
        <w:rPr>
          <w:rFonts w:ascii="Avenir Book" w:hAnsi="Avenir Book"/>
        </w:rPr>
        <w:t>This test</w:t>
      </w:r>
      <w:r w:rsidR="00685D29">
        <w:rPr>
          <w:rFonts w:ascii="Avenir Book" w:hAnsi="Avenir Book"/>
        </w:rPr>
        <w:t xml:space="preserve"> </w:t>
      </w:r>
      <w:r w:rsidR="001C52A9">
        <w:rPr>
          <w:rFonts w:ascii="Avenir Book" w:hAnsi="Avenir Book"/>
        </w:rPr>
        <w:t>shows to which extent is</w:t>
      </w:r>
      <w:r w:rsidR="00E9725D">
        <w:rPr>
          <w:rFonts w:ascii="Avenir Book" w:hAnsi="Avenir Book"/>
        </w:rPr>
        <w:t xml:space="preserve"> our system</w:t>
      </w:r>
      <w:r w:rsidR="001C52A9">
        <w:rPr>
          <w:rFonts w:ascii="Avenir Book" w:hAnsi="Avenir Book"/>
        </w:rPr>
        <w:t xml:space="preserve"> real time and in what speed. </w:t>
      </w:r>
      <w:r w:rsidRPr="00184642">
        <w:rPr>
          <w:rFonts w:ascii="Avenir Book" w:hAnsi="Avenir Book"/>
        </w:rPr>
        <w:t>The whole tests were done in the same environment, internet connection and around the same time.</w:t>
      </w:r>
      <w:r w:rsidR="00AC5575">
        <w:rPr>
          <w:rFonts w:ascii="Avenir Book" w:hAnsi="Avenir Book"/>
        </w:rPr>
        <w:t xml:space="preserve"> </w:t>
      </w:r>
      <w:r w:rsidR="00987EE5" w:rsidRPr="00987EE5">
        <w:rPr>
          <w:rFonts w:ascii="Avenir Book" w:hAnsi="Avenir Book"/>
          <w:color w:val="FF0000"/>
        </w:rPr>
        <w:t>For each type of connection, the average time is computed by</w:t>
      </w:r>
      <w:r w:rsidR="00A85456">
        <w:rPr>
          <w:rFonts w:ascii="Avenir Book" w:hAnsi="Avenir Book"/>
          <w:color w:val="FF0000"/>
        </w:rPr>
        <w:t xml:space="preserve"> (</w:t>
      </w:r>
      <w:r w:rsidR="00A85456">
        <w:rPr>
          <w:rFonts w:ascii="Avenir Book" w:hAnsi="Avenir Book" w:hint="cs"/>
          <w:color w:val="FF0000"/>
          <w:rtl/>
          <w:lang w:bidi="ar-QA"/>
        </w:rPr>
        <w:t>4 محاولات</w:t>
      </w:r>
      <w:r w:rsidR="00987EE5" w:rsidRPr="00987EE5">
        <w:rPr>
          <w:rFonts w:ascii="Avenir Book" w:hAnsi="Avenir Book"/>
          <w:color w:val="FF0000"/>
        </w:rPr>
        <w:t xml:space="preserve"> </w:t>
      </w:r>
      <w:r w:rsidR="00A85456">
        <w:rPr>
          <w:rFonts w:ascii="Avenir Book" w:hAnsi="Avenir Book" w:hint="cs"/>
          <w:color w:val="FF0000"/>
          <w:rtl/>
        </w:rPr>
        <w:t>(</w:t>
      </w:r>
      <w:r w:rsidR="00987EE5" w:rsidRPr="00987EE5">
        <w:rPr>
          <w:rFonts w:ascii="Avenir Book" w:hAnsi="Avenir Book"/>
          <w:color w:val="FF0000"/>
        </w:rPr>
        <w:t>. we were able to compute time by following this algorithm:</w:t>
      </w:r>
    </w:p>
    <w:p w14:paraId="0FAFA7AB" w14:textId="77777777" w:rsidR="00987EE5" w:rsidRDefault="00987EE5" w:rsidP="001C52A9">
      <w:pPr>
        <w:rPr>
          <w:rFonts w:ascii="Avenir Book" w:hAnsi="Avenir Book"/>
        </w:rPr>
      </w:pPr>
    </w:p>
    <w:p w14:paraId="009EA759" w14:textId="77777777" w:rsidR="00987EE5" w:rsidRPr="00987EE5" w:rsidRDefault="00987EE5" w:rsidP="00987EE5">
      <w:pPr>
        <w:pStyle w:val="ListParagraph"/>
        <w:numPr>
          <w:ilvl w:val="0"/>
          <w:numId w:val="6"/>
        </w:numPr>
        <w:rPr>
          <w:color w:val="FF0000"/>
        </w:rPr>
      </w:pPr>
      <w:r w:rsidRPr="00987EE5">
        <w:rPr>
          <w:color w:val="FF0000"/>
        </w:rPr>
        <w:t xml:space="preserve">Step 1: read system time and store it in a variable called </w:t>
      </w:r>
      <w:proofErr w:type="spellStart"/>
      <w:r w:rsidRPr="00987EE5">
        <w:rPr>
          <w:color w:val="FF0000"/>
        </w:rPr>
        <w:t>startTime</w:t>
      </w:r>
      <w:proofErr w:type="spellEnd"/>
    </w:p>
    <w:p w14:paraId="6186A11A" w14:textId="5D04EB09" w:rsidR="00987EE5" w:rsidRPr="00987EE5" w:rsidRDefault="00987EE5" w:rsidP="00987EE5">
      <w:pPr>
        <w:pStyle w:val="ListParagraph"/>
        <w:numPr>
          <w:ilvl w:val="0"/>
          <w:numId w:val="6"/>
        </w:numPr>
        <w:rPr>
          <w:color w:val="FF0000"/>
        </w:rPr>
      </w:pPr>
      <w:r w:rsidRPr="00987EE5">
        <w:rPr>
          <w:color w:val="FF0000"/>
        </w:rPr>
        <w:t xml:space="preserve">Step 2: </w:t>
      </w:r>
      <w:r w:rsidRPr="00987EE5">
        <w:rPr>
          <w:color w:val="FF0000"/>
          <w:highlight w:val="yellow"/>
        </w:rPr>
        <w:t xml:space="preserve">write code </w:t>
      </w:r>
    </w:p>
    <w:p w14:paraId="04DF3CE4" w14:textId="77777777" w:rsidR="00987EE5" w:rsidRPr="00987EE5" w:rsidRDefault="00987EE5" w:rsidP="00987EE5">
      <w:pPr>
        <w:pStyle w:val="ListParagraph"/>
        <w:numPr>
          <w:ilvl w:val="0"/>
          <w:numId w:val="6"/>
        </w:numPr>
        <w:rPr>
          <w:color w:val="FF0000"/>
        </w:rPr>
      </w:pPr>
      <w:r w:rsidRPr="00987EE5">
        <w:rPr>
          <w:color w:val="FF0000"/>
        </w:rPr>
        <w:t xml:space="preserve">Step 3: read system time again and store it in variable called </w:t>
      </w:r>
      <w:proofErr w:type="spellStart"/>
      <w:r w:rsidRPr="00987EE5">
        <w:rPr>
          <w:color w:val="FF0000"/>
        </w:rPr>
        <w:t>endTime</w:t>
      </w:r>
      <w:proofErr w:type="spellEnd"/>
    </w:p>
    <w:p w14:paraId="032F98A0" w14:textId="77777777" w:rsidR="00987EE5" w:rsidRPr="00987EE5" w:rsidRDefault="00987EE5" w:rsidP="00987EE5">
      <w:pPr>
        <w:pStyle w:val="ListParagraph"/>
        <w:numPr>
          <w:ilvl w:val="0"/>
          <w:numId w:val="6"/>
        </w:numPr>
        <w:rPr>
          <w:color w:val="FF0000"/>
        </w:rPr>
      </w:pPr>
      <w:r w:rsidRPr="00987EE5">
        <w:rPr>
          <w:color w:val="FF0000"/>
        </w:rPr>
        <w:t xml:space="preserve">Step 4: subtract the </w:t>
      </w:r>
      <w:proofErr w:type="spellStart"/>
      <w:r w:rsidRPr="00987EE5">
        <w:rPr>
          <w:color w:val="FF0000"/>
        </w:rPr>
        <w:t>startTime</w:t>
      </w:r>
      <w:proofErr w:type="spellEnd"/>
      <w:r w:rsidRPr="00987EE5">
        <w:rPr>
          <w:color w:val="FF0000"/>
        </w:rPr>
        <w:t xml:space="preserve"> from </w:t>
      </w:r>
      <w:proofErr w:type="spellStart"/>
      <w:r w:rsidRPr="00987EE5">
        <w:rPr>
          <w:color w:val="FF0000"/>
        </w:rPr>
        <w:t>endTime</w:t>
      </w:r>
      <w:proofErr w:type="spellEnd"/>
      <w:r w:rsidRPr="00987EE5">
        <w:rPr>
          <w:color w:val="FF0000"/>
        </w:rPr>
        <w:t xml:space="preserve"> and display result in the console </w:t>
      </w:r>
    </w:p>
    <w:p w14:paraId="0E2B6C94" w14:textId="77777777" w:rsidR="00987EE5" w:rsidRPr="00184642" w:rsidRDefault="00987EE5" w:rsidP="001C52A9">
      <w:pPr>
        <w:rPr>
          <w:rFonts w:ascii="Avenir Book" w:hAnsi="Avenir Book"/>
        </w:rPr>
      </w:pPr>
    </w:p>
    <w:p w14:paraId="355FF3DB" w14:textId="77777777" w:rsidR="001C52A9" w:rsidRDefault="001C52A9" w:rsidP="008C383B">
      <w:pPr>
        <w:rPr>
          <w:rFonts w:ascii="Avenir Book" w:hAnsi="Avenir Book"/>
        </w:rPr>
      </w:pPr>
    </w:p>
    <w:p w14:paraId="06AACD08" w14:textId="77777777" w:rsidR="008C383B" w:rsidRDefault="00184642" w:rsidP="008C383B">
      <w:pPr>
        <w:rPr>
          <w:rFonts w:ascii="Avenir Book" w:hAnsi="Avenir Book"/>
        </w:rPr>
      </w:pPr>
      <w:r w:rsidRPr="00184642">
        <w:rPr>
          <w:rFonts w:ascii="Avenir Book" w:hAnsi="Avenir Book"/>
        </w:rPr>
        <w:t>The test is done through several steps:</w:t>
      </w:r>
    </w:p>
    <w:p w14:paraId="16FE49B7" w14:textId="77777777" w:rsidR="00E83A74" w:rsidRDefault="00E83A74" w:rsidP="008C383B">
      <w:pPr>
        <w:rPr>
          <w:rFonts w:ascii="Avenir Book" w:hAnsi="Avenir Book"/>
        </w:rPr>
      </w:pPr>
    </w:p>
    <w:p w14:paraId="57FC928D"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Arduino and </w:t>
      </w:r>
      <w:proofErr w:type="spellStart"/>
      <w:r w:rsidRPr="008C383B">
        <w:rPr>
          <w:rFonts w:ascii="Avenir Book" w:hAnsi="Avenir Book"/>
        </w:rPr>
        <w:t>NodeMCU</w:t>
      </w:r>
      <w:proofErr w:type="spellEnd"/>
    </w:p>
    <w:p w14:paraId="22151228"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w:t>
      </w:r>
      <w:proofErr w:type="spellStart"/>
      <w:r w:rsidRPr="008C383B">
        <w:rPr>
          <w:rFonts w:ascii="Avenir Book" w:hAnsi="Avenir Book"/>
        </w:rPr>
        <w:t>NodeMCU</w:t>
      </w:r>
      <w:proofErr w:type="spellEnd"/>
      <w:r w:rsidRPr="008C383B">
        <w:rPr>
          <w:rFonts w:ascii="Avenir Book" w:hAnsi="Avenir Book"/>
        </w:rPr>
        <w:t xml:space="preserve"> and Firebase</w:t>
      </w:r>
    </w:p>
    <w:p w14:paraId="03A08689"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Application and Firebase</w:t>
      </w:r>
    </w:p>
    <w:p w14:paraId="7685D511" w14:textId="4055D551" w:rsidR="00184642" w:rsidRDefault="00184642" w:rsidP="008C383B">
      <w:pPr>
        <w:pStyle w:val="ListParagraph"/>
        <w:numPr>
          <w:ilvl w:val="0"/>
          <w:numId w:val="5"/>
        </w:numPr>
        <w:rPr>
          <w:rFonts w:ascii="Avenir Book" w:hAnsi="Avenir Book"/>
        </w:rPr>
      </w:pPr>
      <w:r w:rsidRPr="008C383B">
        <w:rPr>
          <w:rFonts w:ascii="Avenir Book" w:hAnsi="Avenir Book"/>
        </w:rPr>
        <w:t>Between Website and Firebase</w:t>
      </w:r>
    </w:p>
    <w:p w14:paraId="240A8280" w14:textId="77777777" w:rsidR="00E83A74" w:rsidRPr="00E83A74" w:rsidRDefault="00E83A74" w:rsidP="00E83A74">
      <w:pPr>
        <w:rPr>
          <w:rFonts w:ascii="Avenir Book" w:hAnsi="Avenir Book"/>
        </w:rPr>
      </w:pPr>
    </w:p>
    <w:p w14:paraId="2DCF086A" w14:textId="1C67FB97" w:rsidR="0004517F" w:rsidRDefault="00D57ED5" w:rsidP="00184642">
      <w:pPr>
        <w:tabs>
          <w:tab w:val="left" w:pos="2475"/>
        </w:tabs>
        <w:rPr>
          <w:rFonts w:ascii="Avenir Book" w:hAnsi="Avenir Book"/>
        </w:rPr>
      </w:pPr>
      <w:r>
        <w:rPr>
          <w:rFonts w:ascii="Avenir Book" w:hAnsi="Avenir Book"/>
        </w:rPr>
        <w:t>6.2.1</w:t>
      </w:r>
      <w:r w:rsidR="0004517F">
        <w:rPr>
          <w:rFonts w:ascii="Avenir Book" w:hAnsi="Avenir Book"/>
        </w:rPr>
        <w:t>.</w:t>
      </w:r>
      <w:r>
        <w:rPr>
          <w:rFonts w:ascii="Avenir Book" w:hAnsi="Avenir Book"/>
        </w:rPr>
        <w:t xml:space="preserve"> </w:t>
      </w:r>
      <w:r w:rsidR="0004517F">
        <w:rPr>
          <w:rFonts w:ascii="Avenir Book" w:hAnsi="Avenir Book"/>
        </w:rPr>
        <w:t xml:space="preserve">Between Arduino and </w:t>
      </w:r>
      <w:proofErr w:type="spellStart"/>
      <w:r w:rsidR="0004517F">
        <w:rPr>
          <w:rFonts w:ascii="Avenir Book" w:hAnsi="Avenir Book"/>
        </w:rPr>
        <w:t>NodeMCU</w:t>
      </w:r>
      <w:proofErr w:type="spellEnd"/>
    </w:p>
    <w:p w14:paraId="2E119ADC" w14:textId="7B1931FA" w:rsidR="000161E3" w:rsidRDefault="008C383B" w:rsidP="00AE453F">
      <w:pPr>
        <w:rPr>
          <w:rFonts w:ascii="Avenir Book" w:hAnsi="Avenir Book"/>
        </w:rPr>
      </w:pPr>
      <w:r w:rsidRPr="00184642">
        <w:rPr>
          <w:rFonts w:ascii="Avenir Book" w:hAnsi="Avenir Book"/>
        </w:rPr>
        <w:tab/>
      </w:r>
      <w:r w:rsidR="00213742">
        <w:rPr>
          <w:rFonts w:ascii="Avenir Book" w:hAnsi="Avenir Book"/>
        </w:rPr>
        <w:t xml:space="preserve">The serial </w:t>
      </w:r>
      <w:r w:rsidR="00AE453F">
        <w:rPr>
          <w:rFonts w:ascii="Avenir Book" w:hAnsi="Avenir Book"/>
        </w:rPr>
        <w:t>communication</w:t>
      </w:r>
      <w:r w:rsidR="00213742">
        <w:rPr>
          <w:rFonts w:ascii="Avenir Book" w:hAnsi="Avenir Book"/>
        </w:rPr>
        <w:t xml:space="preserve"> between the Arduino and </w:t>
      </w:r>
      <w:proofErr w:type="spellStart"/>
      <w:r w:rsidR="00213742">
        <w:rPr>
          <w:rFonts w:ascii="Avenir Book" w:hAnsi="Avenir Book"/>
        </w:rPr>
        <w:t>NodeMCU</w:t>
      </w:r>
      <w:proofErr w:type="spellEnd"/>
      <w:r w:rsidR="00213742">
        <w:rPr>
          <w:rFonts w:ascii="Avenir Book" w:hAnsi="Avenir Book"/>
        </w:rPr>
        <w:t xml:space="preserve"> is tested by measuring the time </w:t>
      </w:r>
      <w:r w:rsidR="00CF7771">
        <w:rPr>
          <w:rFonts w:ascii="Avenir Book" w:hAnsi="Avenir Book"/>
        </w:rPr>
        <w:t xml:space="preserve">the Arduino or </w:t>
      </w:r>
      <w:proofErr w:type="spellStart"/>
      <w:r w:rsidR="00CF7771">
        <w:rPr>
          <w:rFonts w:ascii="Avenir Book" w:hAnsi="Avenir Book"/>
        </w:rPr>
        <w:t>NodeMCU</w:t>
      </w:r>
      <w:proofErr w:type="spellEnd"/>
      <w:r w:rsidR="00213742">
        <w:rPr>
          <w:rFonts w:ascii="Avenir Book" w:hAnsi="Avenir Book"/>
        </w:rPr>
        <w:t xml:space="preserve"> take</w:t>
      </w:r>
      <w:r w:rsidR="000161E3">
        <w:rPr>
          <w:rFonts w:ascii="Avenir Book" w:hAnsi="Avenir Book"/>
        </w:rPr>
        <w:t xml:space="preserve">s to transfer </w:t>
      </w:r>
      <w:r w:rsidR="00AE453F">
        <w:rPr>
          <w:rFonts w:ascii="Avenir Book" w:hAnsi="Avenir Book"/>
        </w:rPr>
        <w:t xml:space="preserve">or receive </w:t>
      </w:r>
      <w:r w:rsidR="000161E3">
        <w:rPr>
          <w:rFonts w:ascii="Avenir Book" w:hAnsi="Avenir Book"/>
        </w:rPr>
        <w:t xml:space="preserve">data. </w:t>
      </w:r>
      <w:r w:rsidR="00D44916">
        <w:rPr>
          <w:rFonts w:ascii="Avenir Book" w:hAnsi="Avenir Book"/>
        </w:rPr>
        <w:t>This</w:t>
      </w:r>
      <w:r w:rsidR="000161E3">
        <w:rPr>
          <w:rFonts w:ascii="Avenir Book" w:hAnsi="Avenir Book"/>
        </w:rPr>
        <w:t xml:space="preserve"> test </w:t>
      </w:r>
      <w:r w:rsidR="00D44916">
        <w:rPr>
          <w:rFonts w:ascii="Avenir Book" w:hAnsi="Avenir Book"/>
        </w:rPr>
        <w:t>transfers</w:t>
      </w:r>
      <w:r w:rsidR="000161E3">
        <w:rPr>
          <w:rFonts w:ascii="Avenir Book" w:hAnsi="Avenir Book"/>
        </w:rPr>
        <w:t xml:space="preserve"> a 131 bytes</w:t>
      </w:r>
      <w:r w:rsidR="00D44916">
        <w:rPr>
          <w:rFonts w:ascii="Avenir Book" w:hAnsi="Avenir Book"/>
        </w:rPr>
        <w:t xml:space="preserve"> </w:t>
      </w:r>
      <w:r w:rsidR="006D1811">
        <w:rPr>
          <w:rFonts w:ascii="Avenir Book" w:hAnsi="Avenir Book"/>
        </w:rPr>
        <w:t xml:space="preserve">JSON object from Arduino to </w:t>
      </w:r>
      <w:proofErr w:type="spellStart"/>
      <w:r w:rsidR="006D1811">
        <w:rPr>
          <w:rFonts w:ascii="Avenir Book" w:hAnsi="Avenir Book"/>
        </w:rPr>
        <w:t>NodeMCU</w:t>
      </w:r>
      <w:proofErr w:type="spellEnd"/>
      <w:r w:rsidR="006D1811">
        <w:rPr>
          <w:rFonts w:ascii="Avenir Book" w:hAnsi="Avenir Book"/>
        </w:rPr>
        <w:t xml:space="preserve"> and vice versa. The time taken for each trial is specified as follows</w:t>
      </w:r>
    </w:p>
    <w:p w14:paraId="1AB4EA84" w14:textId="77777777" w:rsidR="00F85177" w:rsidRDefault="00F85177" w:rsidP="00184642">
      <w:pPr>
        <w:tabs>
          <w:tab w:val="left" w:pos="2475"/>
        </w:tabs>
        <w:rPr>
          <w:rFonts w:ascii="Avenir Book" w:hAnsi="Avenir Book"/>
        </w:rPr>
      </w:pPr>
    </w:p>
    <w:p w14:paraId="5C2B80EF" w14:textId="77777777" w:rsidR="0004517F" w:rsidRDefault="0004517F" w:rsidP="00184642">
      <w:pPr>
        <w:tabs>
          <w:tab w:val="left" w:pos="2475"/>
        </w:tabs>
        <w:rPr>
          <w:rFonts w:ascii="Avenir Book" w:hAnsi="Avenir Book"/>
        </w:rPr>
      </w:pPr>
      <w:r>
        <w:rPr>
          <w:rFonts w:ascii="Avenir Book" w:hAnsi="Avenir Book"/>
        </w:rPr>
        <w:t xml:space="preserve">6.2.2. Between </w:t>
      </w:r>
      <w:proofErr w:type="spellStart"/>
      <w:r>
        <w:rPr>
          <w:rFonts w:ascii="Avenir Book" w:hAnsi="Avenir Book"/>
        </w:rPr>
        <w:t>NodeMCU</w:t>
      </w:r>
      <w:proofErr w:type="spellEnd"/>
      <w:r>
        <w:rPr>
          <w:rFonts w:ascii="Avenir Book" w:hAnsi="Avenir Book"/>
        </w:rPr>
        <w:t xml:space="preserve"> and Firebase</w:t>
      </w:r>
    </w:p>
    <w:p w14:paraId="16124966" w14:textId="76538AC5" w:rsidR="008C383B" w:rsidRDefault="008C383B" w:rsidP="00F02B35">
      <w:pPr>
        <w:rPr>
          <w:rFonts w:ascii="Avenir Book" w:hAnsi="Avenir Book"/>
        </w:rPr>
      </w:pPr>
      <w:r w:rsidRPr="00184642">
        <w:rPr>
          <w:rFonts w:ascii="Avenir Book" w:hAnsi="Avenir Book"/>
        </w:rPr>
        <w:tab/>
      </w:r>
      <w:r w:rsidR="00F02B35">
        <w:rPr>
          <w:rFonts w:ascii="Avenir Book" w:hAnsi="Avenir Book"/>
        </w:rPr>
        <w:t>The i</w:t>
      </w:r>
      <w:r w:rsidRPr="00184642">
        <w:rPr>
          <w:rFonts w:ascii="Avenir Book" w:hAnsi="Avenir Book"/>
        </w:rPr>
        <w:t xml:space="preserve">nternet connection </w:t>
      </w:r>
      <w:r w:rsidR="00F02B35">
        <w:rPr>
          <w:rFonts w:ascii="Avenir Book" w:hAnsi="Avenir Book"/>
        </w:rPr>
        <w:t>between</w:t>
      </w:r>
      <w:r w:rsidRPr="00184642">
        <w:rPr>
          <w:rFonts w:ascii="Avenir Book" w:hAnsi="Avenir Book"/>
        </w:rPr>
        <w:t xml:space="preserve"> </w:t>
      </w:r>
      <w:proofErr w:type="spellStart"/>
      <w:r w:rsidRPr="00184642">
        <w:rPr>
          <w:rFonts w:ascii="Avenir Book" w:hAnsi="Avenir Book"/>
        </w:rPr>
        <w:t>NodeMCU</w:t>
      </w:r>
      <w:proofErr w:type="spellEnd"/>
      <w:r w:rsidRPr="00184642">
        <w:rPr>
          <w:rFonts w:ascii="Avenir Book" w:hAnsi="Avenir Book"/>
        </w:rPr>
        <w:t xml:space="preserve"> and Firebase</w:t>
      </w:r>
      <w:r w:rsidR="00F02B35">
        <w:rPr>
          <w:rFonts w:ascii="Avenir Book" w:hAnsi="Avenir Book"/>
        </w:rPr>
        <w:t xml:space="preserve"> is tested</w:t>
      </w:r>
      <w:r w:rsidRPr="00184642">
        <w:rPr>
          <w:rFonts w:ascii="Avenir Book" w:hAnsi="Avenir Book"/>
        </w:rPr>
        <w:t xml:space="preserve"> </w:t>
      </w:r>
      <w:r w:rsidR="00F02B35">
        <w:rPr>
          <w:rFonts w:ascii="Avenir Book" w:hAnsi="Avenir Book"/>
        </w:rPr>
        <w:t xml:space="preserve">by measuring the time </w:t>
      </w:r>
      <w:proofErr w:type="spellStart"/>
      <w:r w:rsidR="00F02B35">
        <w:rPr>
          <w:rFonts w:ascii="Avenir Book" w:hAnsi="Avenir Book"/>
        </w:rPr>
        <w:t>NodeMCU</w:t>
      </w:r>
      <w:proofErr w:type="spellEnd"/>
      <w:r w:rsidR="00F02B35">
        <w:rPr>
          <w:rFonts w:ascii="Avenir Book" w:hAnsi="Avenir Book"/>
        </w:rPr>
        <w:t xml:space="preserve"> needs to read from or write to the Firebase database.</w:t>
      </w:r>
    </w:p>
    <w:p w14:paraId="4CBFD4CD" w14:textId="10BE6186" w:rsidR="00F02B35" w:rsidRDefault="00F02B35" w:rsidP="006A21A3">
      <w:pPr>
        <w:rPr>
          <w:rFonts w:ascii="Avenir Book" w:hAnsi="Avenir Book"/>
        </w:rPr>
      </w:pPr>
      <w:r>
        <w:rPr>
          <w:rFonts w:ascii="Avenir Book" w:hAnsi="Avenir Book"/>
        </w:rPr>
        <w:tab/>
        <w:t xml:space="preserve">The system requires </w:t>
      </w:r>
      <w:proofErr w:type="spellStart"/>
      <w:r>
        <w:rPr>
          <w:rFonts w:ascii="Avenir Book" w:hAnsi="Avenir Book"/>
        </w:rPr>
        <w:t>NodeMCU</w:t>
      </w:r>
      <w:proofErr w:type="spellEnd"/>
      <w:r>
        <w:rPr>
          <w:rFonts w:ascii="Avenir Book" w:hAnsi="Avenir Book"/>
        </w:rPr>
        <w:t xml:space="preserve"> to deal with two main operations when communicating with the Firebase. First operation is to get all reservations in the database and second operation is to </w:t>
      </w:r>
      <w:r w:rsidR="006A21A3">
        <w:rPr>
          <w:rFonts w:ascii="Avenir Book" w:hAnsi="Avenir Book"/>
        </w:rPr>
        <w:t xml:space="preserve">get or </w:t>
      </w:r>
      <w:r>
        <w:rPr>
          <w:rFonts w:ascii="Avenir Book" w:hAnsi="Avenir Book"/>
        </w:rPr>
        <w:t xml:space="preserve">update </w:t>
      </w:r>
      <w:r w:rsidR="006A21A3">
        <w:rPr>
          <w:rFonts w:ascii="Avenir Book" w:hAnsi="Avenir Book"/>
        </w:rPr>
        <w:t xml:space="preserve">(set) </w:t>
      </w:r>
      <w:r>
        <w:rPr>
          <w:rFonts w:ascii="Avenir Book" w:hAnsi="Avenir Book"/>
        </w:rPr>
        <w:t>a specific value in a node. Both operations have different data sizes and thus the time taken for each operation differ</w:t>
      </w:r>
      <w:r w:rsidR="00E9511A">
        <w:rPr>
          <w:rFonts w:ascii="Avenir Book" w:hAnsi="Avenir Book"/>
        </w:rPr>
        <w:t>.</w:t>
      </w:r>
    </w:p>
    <w:p w14:paraId="4EF2997D" w14:textId="77777777" w:rsidR="00E9511A" w:rsidRDefault="00E9511A" w:rsidP="00E9511A">
      <w:pPr>
        <w:rPr>
          <w:rFonts w:ascii="Avenir Book" w:hAnsi="Avenir Book"/>
        </w:rPr>
      </w:pPr>
    </w:p>
    <w:p w14:paraId="6092E208" w14:textId="77777777" w:rsidR="004B2535" w:rsidRDefault="004B2535" w:rsidP="00E9511A">
      <w:pPr>
        <w:rPr>
          <w:rFonts w:ascii="Avenir Book" w:hAnsi="Avenir Book"/>
        </w:rPr>
      </w:pPr>
    </w:p>
    <w:p w14:paraId="7DF62997" w14:textId="77777777" w:rsidR="004B2535" w:rsidRDefault="004B2535" w:rsidP="00E9511A">
      <w:pPr>
        <w:rPr>
          <w:rFonts w:ascii="Avenir Book" w:hAnsi="Avenir Book"/>
        </w:rPr>
      </w:pPr>
    </w:p>
    <w:p w14:paraId="4BF739C2" w14:textId="36652BE4" w:rsidR="00E9511A" w:rsidRDefault="00E9511A" w:rsidP="00E9511A">
      <w:pPr>
        <w:rPr>
          <w:rFonts w:ascii="Avenir Book" w:hAnsi="Avenir Book"/>
        </w:rPr>
      </w:pPr>
      <w:r>
        <w:rPr>
          <w:rFonts w:ascii="Avenir Book" w:hAnsi="Avenir Book"/>
        </w:rPr>
        <w:t>1</w:t>
      </w:r>
      <w:r w:rsidRPr="00E9511A">
        <w:rPr>
          <w:rFonts w:ascii="Avenir Book" w:hAnsi="Avenir Book"/>
          <w:vertAlign w:val="superscript"/>
        </w:rPr>
        <w:t>st</w:t>
      </w:r>
      <w:r>
        <w:rPr>
          <w:rFonts w:ascii="Avenir Book" w:hAnsi="Avenir Book"/>
        </w:rPr>
        <w:t xml:space="preserve"> Operation: Get reservations (Node of Objects)</w:t>
      </w:r>
    </w:p>
    <w:p w14:paraId="67A67A24" w14:textId="77777777" w:rsidR="004B2535" w:rsidRDefault="004B2535" w:rsidP="00E9511A">
      <w:pPr>
        <w:rPr>
          <w:rFonts w:ascii="Avenir Book" w:hAnsi="Avenir Book"/>
        </w:rPr>
      </w:pPr>
    </w:p>
    <w:tbl>
      <w:tblPr>
        <w:tblStyle w:val="GridTable4-Accent1"/>
        <w:tblW w:w="0" w:type="auto"/>
        <w:jc w:val="center"/>
        <w:tblLook w:val="04A0" w:firstRow="1" w:lastRow="0" w:firstColumn="1" w:lastColumn="0" w:noHBand="0" w:noVBand="1"/>
      </w:tblPr>
      <w:tblGrid>
        <w:gridCol w:w="2531"/>
        <w:gridCol w:w="2531"/>
      </w:tblGrid>
      <w:tr w:rsidR="000A1BF6" w:rsidRPr="00465B3F" w14:paraId="724E4008" w14:textId="77777777" w:rsidTr="00736DA8">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4C68FA11" w14:textId="474139C1" w:rsidR="000A1BF6" w:rsidRPr="00465B3F" w:rsidRDefault="000A1BF6" w:rsidP="00E9511A">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r>
      <w:tr w:rsidR="0053466D" w:rsidRPr="00465B3F" w14:paraId="69ABD93E" w14:textId="77777777"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EFB554A" w14:textId="787CBF0D" w:rsidR="0053466D" w:rsidRPr="00465B3F" w:rsidRDefault="000A1BF6" w:rsidP="000A1BF6">
            <w:pPr>
              <w:jc w:val="center"/>
              <w:rPr>
                <w:rFonts w:ascii="Avenir Book" w:hAnsi="Avenir Book"/>
                <w:sz w:val="24"/>
                <w:szCs w:val="24"/>
              </w:rPr>
            </w:pPr>
            <w:r w:rsidRPr="00465B3F">
              <w:rPr>
                <w:rFonts w:ascii="Avenir Book" w:hAnsi="Avenir Book"/>
                <w:sz w:val="24"/>
                <w:szCs w:val="24"/>
              </w:rPr>
              <w:t>Trials</w:t>
            </w:r>
          </w:p>
        </w:tc>
        <w:tc>
          <w:tcPr>
            <w:tcW w:w="2531" w:type="dxa"/>
          </w:tcPr>
          <w:p w14:paraId="0105E9B6" w14:textId="77777777" w:rsidR="000A1BF6" w:rsidRPr="00465B3F" w:rsidRDefault="000A1BF6"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Reservation</w:t>
            </w:r>
          </w:p>
          <w:p w14:paraId="4B03BE64" w14:textId="6B8146ED" w:rsidR="0053466D" w:rsidRPr="00465B3F" w:rsidRDefault="000A1BF6" w:rsidP="00EA70D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(177 Bytes)</w:t>
            </w:r>
          </w:p>
        </w:tc>
      </w:tr>
      <w:tr w:rsidR="0053466D" w:rsidRPr="00465B3F" w14:paraId="4B4E4F79"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B979707" w14:textId="60E01DEA" w:rsidR="0053466D" w:rsidRPr="00465B3F" w:rsidRDefault="00EA70D3" w:rsidP="000A1BF6">
            <w:pPr>
              <w:jc w:val="center"/>
              <w:rPr>
                <w:rFonts w:ascii="Avenir Book" w:hAnsi="Avenir Book"/>
                <w:sz w:val="24"/>
                <w:szCs w:val="24"/>
              </w:rPr>
            </w:pPr>
            <w:r w:rsidRPr="00465B3F">
              <w:rPr>
                <w:rFonts w:ascii="Avenir Book" w:hAnsi="Avenir Book"/>
                <w:sz w:val="24"/>
                <w:szCs w:val="24"/>
              </w:rPr>
              <w:lastRenderedPageBreak/>
              <w:t>1</w:t>
            </w:r>
          </w:p>
        </w:tc>
        <w:tc>
          <w:tcPr>
            <w:tcW w:w="2531" w:type="dxa"/>
          </w:tcPr>
          <w:p w14:paraId="7189B76A" w14:textId="598AF54C"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0.350258 s</w:t>
            </w:r>
          </w:p>
        </w:tc>
      </w:tr>
      <w:tr w:rsidR="0053466D" w:rsidRPr="00465B3F" w14:paraId="48902385"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164BB970" w14:textId="442395CD" w:rsidR="0053466D" w:rsidRPr="00465B3F" w:rsidRDefault="00EA70D3" w:rsidP="000A1BF6">
            <w:pPr>
              <w:jc w:val="center"/>
              <w:rPr>
                <w:rFonts w:ascii="Avenir Book" w:hAnsi="Avenir Book"/>
                <w:sz w:val="24"/>
                <w:szCs w:val="24"/>
              </w:rPr>
            </w:pPr>
            <w:r w:rsidRPr="00465B3F">
              <w:rPr>
                <w:rFonts w:ascii="Avenir Book" w:hAnsi="Avenir Book"/>
                <w:sz w:val="24"/>
                <w:szCs w:val="24"/>
              </w:rPr>
              <w:t>2</w:t>
            </w:r>
          </w:p>
        </w:tc>
        <w:tc>
          <w:tcPr>
            <w:tcW w:w="2531" w:type="dxa"/>
          </w:tcPr>
          <w:p w14:paraId="7215C76A" w14:textId="42F1408C"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0.401654 s</w:t>
            </w:r>
          </w:p>
        </w:tc>
      </w:tr>
      <w:tr w:rsidR="0053466D" w:rsidRPr="00465B3F" w14:paraId="47721E78"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5CAF8273" w14:textId="61983516" w:rsidR="0053466D" w:rsidRPr="00465B3F" w:rsidRDefault="00EA70D3" w:rsidP="000A1BF6">
            <w:pPr>
              <w:jc w:val="center"/>
              <w:rPr>
                <w:rFonts w:ascii="Avenir Book" w:hAnsi="Avenir Book"/>
                <w:sz w:val="24"/>
                <w:szCs w:val="24"/>
              </w:rPr>
            </w:pPr>
            <w:r w:rsidRPr="00465B3F">
              <w:rPr>
                <w:rFonts w:ascii="Avenir Book" w:hAnsi="Avenir Book"/>
                <w:sz w:val="24"/>
                <w:szCs w:val="24"/>
              </w:rPr>
              <w:t>3</w:t>
            </w:r>
          </w:p>
        </w:tc>
        <w:tc>
          <w:tcPr>
            <w:tcW w:w="2531" w:type="dxa"/>
          </w:tcPr>
          <w:p w14:paraId="542C6D83" w14:textId="3C460FD4"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0.330333 s</w:t>
            </w:r>
          </w:p>
        </w:tc>
      </w:tr>
      <w:tr w:rsidR="0053466D" w:rsidRPr="00465B3F" w14:paraId="13F98CEC"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007C04F" w14:textId="62C2CD2D" w:rsidR="0053466D" w:rsidRPr="00465B3F" w:rsidRDefault="00EA70D3" w:rsidP="000A1BF6">
            <w:pPr>
              <w:jc w:val="center"/>
              <w:rPr>
                <w:rFonts w:ascii="Avenir Book" w:hAnsi="Avenir Book"/>
                <w:sz w:val="24"/>
                <w:szCs w:val="24"/>
              </w:rPr>
            </w:pPr>
            <w:r w:rsidRPr="00465B3F">
              <w:rPr>
                <w:rFonts w:ascii="Avenir Book" w:hAnsi="Avenir Book"/>
                <w:sz w:val="24"/>
                <w:szCs w:val="24"/>
              </w:rPr>
              <w:t>4</w:t>
            </w:r>
          </w:p>
        </w:tc>
        <w:tc>
          <w:tcPr>
            <w:tcW w:w="2531" w:type="dxa"/>
          </w:tcPr>
          <w:p w14:paraId="44693A97" w14:textId="66DA111A"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0.331711 s</w:t>
            </w:r>
          </w:p>
        </w:tc>
      </w:tr>
      <w:tr w:rsidR="000A1BF6" w:rsidRPr="00465B3F" w14:paraId="577E0D60" w14:textId="77777777"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9BD1C6A" w14:textId="19D40AB2" w:rsidR="000A1BF6" w:rsidRPr="00465B3F" w:rsidRDefault="000A1BF6" w:rsidP="000A1BF6">
            <w:pPr>
              <w:jc w:val="center"/>
              <w:rPr>
                <w:rFonts w:ascii="Avenir Book" w:hAnsi="Avenir Book"/>
                <w:sz w:val="24"/>
                <w:szCs w:val="24"/>
              </w:rPr>
            </w:pPr>
            <w:r w:rsidRPr="00465B3F">
              <w:rPr>
                <w:rFonts w:ascii="Avenir Book" w:hAnsi="Avenir Book"/>
                <w:sz w:val="24"/>
                <w:szCs w:val="24"/>
              </w:rPr>
              <w:t>Average</w:t>
            </w:r>
          </w:p>
        </w:tc>
        <w:tc>
          <w:tcPr>
            <w:tcW w:w="2531" w:type="dxa"/>
          </w:tcPr>
          <w:p w14:paraId="36F7B240" w14:textId="3D04062F" w:rsidR="000A1BF6"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0.353489 s</w:t>
            </w:r>
          </w:p>
        </w:tc>
      </w:tr>
    </w:tbl>
    <w:p w14:paraId="62518877" w14:textId="77777777" w:rsidR="00E9511A" w:rsidRPr="00184642" w:rsidRDefault="00E9511A" w:rsidP="00E9511A">
      <w:pPr>
        <w:rPr>
          <w:rFonts w:ascii="Avenir Book" w:hAnsi="Avenir Book"/>
        </w:rPr>
      </w:pPr>
    </w:p>
    <w:p w14:paraId="4C1328D5" w14:textId="3F07F11F" w:rsidR="008C383B" w:rsidRDefault="006A21A3" w:rsidP="009A15EC">
      <w:pPr>
        <w:tabs>
          <w:tab w:val="left" w:pos="2475"/>
        </w:tabs>
        <w:rPr>
          <w:rFonts w:ascii="Avenir Book" w:hAnsi="Avenir Book"/>
        </w:rPr>
      </w:pPr>
      <w:r>
        <w:rPr>
          <w:rFonts w:ascii="Avenir Book" w:hAnsi="Avenir Book"/>
        </w:rPr>
        <w:t>2</w:t>
      </w:r>
      <w:r w:rsidRPr="006A21A3">
        <w:rPr>
          <w:rFonts w:ascii="Avenir Book" w:hAnsi="Avenir Book"/>
          <w:vertAlign w:val="superscript"/>
        </w:rPr>
        <w:t>nd</w:t>
      </w:r>
      <w:r>
        <w:rPr>
          <w:rFonts w:ascii="Avenir Book" w:hAnsi="Avenir Book"/>
        </w:rPr>
        <w:t xml:space="preserve"> Operation: Update a value</w:t>
      </w:r>
      <w:r w:rsidR="00C152E1">
        <w:rPr>
          <w:rFonts w:ascii="Avenir Book" w:hAnsi="Avenir Book"/>
        </w:rPr>
        <w:t xml:space="preserve"> </w:t>
      </w:r>
    </w:p>
    <w:p w14:paraId="1D4437F9" w14:textId="77777777" w:rsidR="006A21A3" w:rsidRDefault="006A21A3" w:rsidP="006A21A3">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531"/>
        <w:gridCol w:w="2531"/>
        <w:gridCol w:w="2531"/>
      </w:tblGrid>
      <w:tr w:rsidR="006A21A3" w:rsidRPr="00465B3F" w14:paraId="7335F29A" w14:textId="2A232E12" w:rsidTr="00736DA8">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1EAD2375" w14:textId="77777777" w:rsidR="006A21A3" w:rsidRPr="00465B3F" w:rsidRDefault="006A21A3" w:rsidP="008F2EB8">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c>
          <w:tcPr>
            <w:tcW w:w="2531" w:type="dxa"/>
          </w:tcPr>
          <w:p w14:paraId="22AB284E" w14:textId="77777777" w:rsidR="006A21A3" w:rsidRPr="00465B3F" w:rsidRDefault="006A21A3" w:rsidP="008F2EB8">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6A21A3" w:rsidRPr="00465B3F" w14:paraId="1627BF89" w14:textId="1B3601EB"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77A8F980" w14:textId="77777777" w:rsidR="006A21A3" w:rsidRPr="00465B3F" w:rsidRDefault="006A21A3" w:rsidP="008F2EB8">
            <w:pPr>
              <w:jc w:val="center"/>
              <w:rPr>
                <w:rFonts w:ascii="Avenir Book" w:hAnsi="Avenir Book"/>
                <w:sz w:val="24"/>
                <w:szCs w:val="24"/>
              </w:rPr>
            </w:pPr>
            <w:r w:rsidRPr="00465B3F">
              <w:rPr>
                <w:rFonts w:ascii="Avenir Book" w:hAnsi="Avenir Book"/>
                <w:sz w:val="24"/>
                <w:szCs w:val="24"/>
              </w:rPr>
              <w:t>Trials</w:t>
            </w:r>
          </w:p>
        </w:tc>
        <w:tc>
          <w:tcPr>
            <w:tcW w:w="2531" w:type="dxa"/>
          </w:tcPr>
          <w:p w14:paraId="28789192" w14:textId="3156A766"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a value</w:t>
            </w:r>
          </w:p>
          <w:p w14:paraId="3475616F" w14:textId="6066FAD4"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c>
          <w:tcPr>
            <w:tcW w:w="2531" w:type="dxa"/>
          </w:tcPr>
          <w:p w14:paraId="154CBD02" w14:textId="70829EF7"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Set a value</w:t>
            </w:r>
          </w:p>
          <w:p w14:paraId="01F45616" w14:textId="3BFBA5E8"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r>
      <w:tr w:rsidR="006A21A3" w:rsidRPr="00465B3F" w14:paraId="7B914AA7" w14:textId="159748EF"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0DEBA6F1" w14:textId="77777777" w:rsidR="006A21A3" w:rsidRPr="00465B3F" w:rsidRDefault="006A21A3" w:rsidP="008F2EB8">
            <w:pPr>
              <w:jc w:val="center"/>
              <w:rPr>
                <w:rFonts w:ascii="Avenir Book" w:hAnsi="Avenir Book"/>
                <w:sz w:val="24"/>
                <w:szCs w:val="24"/>
              </w:rPr>
            </w:pPr>
            <w:r w:rsidRPr="00465B3F">
              <w:rPr>
                <w:rFonts w:ascii="Avenir Book" w:hAnsi="Avenir Book"/>
                <w:sz w:val="24"/>
                <w:szCs w:val="24"/>
              </w:rPr>
              <w:t>1</w:t>
            </w:r>
          </w:p>
        </w:tc>
        <w:tc>
          <w:tcPr>
            <w:tcW w:w="2531" w:type="dxa"/>
          </w:tcPr>
          <w:p w14:paraId="2470198F" w14:textId="41AAE646" w:rsidR="006A21A3" w:rsidRPr="00465B3F" w:rsidRDefault="006A21A3"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E957CF" w:rsidRPr="00465B3F">
              <w:rPr>
                <w:rFonts w:ascii="Avenir Book" w:hAnsi="Avenir Book"/>
                <w:sz w:val="24"/>
                <w:szCs w:val="24"/>
              </w:rPr>
              <w:t xml:space="preserve">306381 </w:t>
            </w:r>
            <w:r w:rsidRPr="00465B3F">
              <w:rPr>
                <w:rFonts w:ascii="Avenir Book" w:hAnsi="Avenir Book"/>
                <w:sz w:val="24"/>
                <w:szCs w:val="24"/>
              </w:rPr>
              <w:t>s</w:t>
            </w:r>
          </w:p>
        </w:tc>
        <w:tc>
          <w:tcPr>
            <w:tcW w:w="2531" w:type="dxa"/>
          </w:tcPr>
          <w:p w14:paraId="67D5C27B" w14:textId="27C4489E" w:rsidR="006A21A3" w:rsidRPr="00465B3F" w:rsidRDefault="00622654" w:rsidP="00622654">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0.383343 s</w:t>
            </w:r>
          </w:p>
        </w:tc>
      </w:tr>
      <w:tr w:rsidR="006A21A3" w:rsidRPr="00465B3F" w14:paraId="24DC0A7A" w14:textId="0E92C85F"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FE9E25B" w14:textId="77777777" w:rsidR="006A21A3" w:rsidRPr="00465B3F" w:rsidRDefault="006A21A3" w:rsidP="008F2EB8">
            <w:pPr>
              <w:jc w:val="center"/>
              <w:rPr>
                <w:rFonts w:ascii="Avenir Book" w:hAnsi="Avenir Book"/>
                <w:sz w:val="24"/>
                <w:szCs w:val="24"/>
              </w:rPr>
            </w:pPr>
            <w:r w:rsidRPr="00465B3F">
              <w:rPr>
                <w:rFonts w:ascii="Avenir Book" w:hAnsi="Avenir Book"/>
                <w:sz w:val="24"/>
                <w:szCs w:val="24"/>
              </w:rPr>
              <w:t>2</w:t>
            </w:r>
          </w:p>
        </w:tc>
        <w:tc>
          <w:tcPr>
            <w:tcW w:w="2531" w:type="dxa"/>
          </w:tcPr>
          <w:p w14:paraId="1A9D6FF0" w14:textId="0182329B"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295115 </w:t>
            </w:r>
            <w:r w:rsidRPr="00465B3F">
              <w:rPr>
                <w:rFonts w:ascii="Avenir Book" w:hAnsi="Avenir Book"/>
                <w:sz w:val="24"/>
                <w:szCs w:val="24"/>
              </w:rPr>
              <w:t>s</w:t>
            </w:r>
          </w:p>
        </w:tc>
        <w:tc>
          <w:tcPr>
            <w:tcW w:w="2531" w:type="dxa"/>
          </w:tcPr>
          <w:p w14:paraId="301D9644" w14:textId="0F4EBAB2" w:rsidR="006A21A3" w:rsidRPr="00465B3F" w:rsidRDefault="00A53FC9" w:rsidP="00A53FC9">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0.390443 s</w:t>
            </w:r>
          </w:p>
        </w:tc>
      </w:tr>
      <w:tr w:rsidR="006A21A3" w:rsidRPr="00465B3F" w14:paraId="2BBD9298" w14:textId="7A1A798E"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88ABE51" w14:textId="77777777" w:rsidR="006A21A3" w:rsidRPr="00465B3F" w:rsidRDefault="006A21A3" w:rsidP="008F2EB8">
            <w:pPr>
              <w:jc w:val="center"/>
              <w:rPr>
                <w:rFonts w:ascii="Avenir Book" w:hAnsi="Avenir Book"/>
                <w:sz w:val="24"/>
                <w:szCs w:val="24"/>
              </w:rPr>
            </w:pPr>
            <w:r w:rsidRPr="00465B3F">
              <w:rPr>
                <w:rFonts w:ascii="Avenir Book" w:hAnsi="Avenir Book"/>
                <w:sz w:val="24"/>
                <w:szCs w:val="24"/>
              </w:rPr>
              <w:t>3</w:t>
            </w:r>
          </w:p>
        </w:tc>
        <w:tc>
          <w:tcPr>
            <w:tcW w:w="2531" w:type="dxa"/>
          </w:tcPr>
          <w:p w14:paraId="6DB3F4A7" w14:textId="67B7FA45" w:rsidR="006A21A3" w:rsidRPr="00465B3F" w:rsidRDefault="006A21A3"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296623 </w:t>
            </w:r>
            <w:r w:rsidRPr="00465B3F">
              <w:rPr>
                <w:rFonts w:ascii="Avenir Book" w:hAnsi="Avenir Book"/>
                <w:sz w:val="24"/>
                <w:szCs w:val="24"/>
              </w:rPr>
              <w:t>s</w:t>
            </w:r>
          </w:p>
        </w:tc>
        <w:tc>
          <w:tcPr>
            <w:tcW w:w="2531" w:type="dxa"/>
          </w:tcPr>
          <w:p w14:paraId="64B62808" w14:textId="0726DA85"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0.387329 s</w:t>
            </w:r>
          </w:p>
        </w:tc>
      </w:tr>
      <w:tr w:rsidR="006A21A3" w:rsidRPr="00465B3F" w14:paraId="69DDB226" w14:textId="3B2AA70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2ADA8AA" w14:textId="77777777" w:rsidR="006A21A3" w:rsidRPr="00465B3F" w:rsidRDefault="006A21A3" w:rsidP="008F2EB8">
            <w:pPr>
              <w:jc w:val="center"/>
              <w:rPr>
                <w:rFonts w:ascii="Avenir Book" w:hAnsi="Avenir Book"/>
                <w:sz w:val="24"/>
                <w:szCs w:val="24"/>
              </w:rPr>
            </w:pPr>
            <w:r w:rsidRPr="00465B3F">
              <w:rPr>
                <w:rFonts w:ascii="Avenir Book" w:hAnsi="Avenir Book"/>
                <w:sz w:val="24"/>
                <w:szCs w:val="24"/>
              </w:rPr>
              <w:t>4</w:t>
            </w:r>
          </w:p>
        </w:tc>
        <w:tc>
          <w:tcPr>
            <w:tcW w:w="2531" w:type="dxa"/>
          </w:tcPr>
          <w:p w14:paraId="7B2C3442" w14:textId="37AB5B51"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306095</w:t>
            </w:r>
            <w:r w:rsidRPr="00465B3F">
              <w:rPr>
                <w:rFonts w:ascii="Avenir Book" w:hAnsi="Avenir Book"/>
                <w:sz w:val="24"/>
                <w:szCs w:val="24"/>
              </w:rPr>
              <w:t xml:space="preserve"> s</w:t>
            </w:r>
          </w:p>
        </w:tc>
        <w:tc>
          <w:tcPr>
            <w:tcW w:w="2531" w:type="dxa"/>
          </w:tcPr>
          <w:p w14:paraId="6E569580" w14:textId="0A05EA3E" w:rsidR="006A21A3" w:rsidRPr="00465B3F" w:rsidRDefault="00E957CF" w:rsidP="00E957CF">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0.393172 s</w:t>
            </w:r>
          </w:p>
        </w:tc>
      </w:tr>
      <w:tr w:rsidR="006A21A3" w:rsidRPr="00465B3F" w14:paraId="767262C6" w14:textId="0AB2472A"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7908447A" w14:textId="77777777" w:rsidR="006A21A3" w:rsidRPr="00465B3F" w:rsidRDefault="006A21A3" w:rsidP="008F2EB8">
            <w:pPr>
              <w:jc w:val="center"/>
              <w:rPr>
                <w:rFonts w:ascii="Avenir Book" w:hAnsi="Avenir Book"/>
                <w:sz w:val="24"/>
                <w:szCs w:val="24"/>
              </w:rPr>
            </w:pPr>
            <w:r w:rsidRPr="00465B3F">
              <w:rPr>
                <w:rFonts w:ascii="Avenir Book" w:hAnsi="Avenir Book"/>
                <w:sz w:val="24"/>
                <w:szCs w:val="24"/>
              </w:rPr>
              <w:t>Average</w:t>
            </w:r>
          </w:p>
        </w:tc>
        <w:tc>
          <w:tcPr>
            <w:tcW w:w="2531" w:type="dxa"/>
          </w:tcPr>
          <w:p w14:paraId="4D37F302" w14:textId="58E1B4C2" w:rsidR="006A21A3" w:rsidRPr="00465B3F" w:rsidRDefault="00F14D3E"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 xml:space="preserve">0.301054 </w:t>
            </w:r>
            <w:r w:rsidR="006A21A3" w:rsidRPr="00465B3F">
              <w:rPr>
                <w:rFonts w:ascii="Avenir Book" w:hAnsi="Avenir Book"/>
                <w:b/>
                <w:bCs/>
                <w:sz w:val="24"/>
                <w:szCs w:val="24"/>
              </w:rPr>
              <w:t>s</w:t>
            </w:r>
          </w:p>
        </w:tc>
        <w:tc>
          <w:tcPr>
            <w:tcW w:w="2531" w:type="dxa"/>
          </w:tcPr>
          <w:p w14:paraId="7460CCE1" w14:textId="0204BE83"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0.388572 s</w:t>
            </w:r>
          </w:p>
        </w:tc>
      </w:tr>
    </w:tbl>
    <w:p w14:paraId="1443EB4E" w14:textId="77777777" w:rsidR="006A21A3" w:rsidRDefault="006A21A3" w:rsidP="00184642">
      <w:pPr>
        <w:tabs>
          <w:tab w:val="left" w:pos="2475"/>
        </w:tabs>
        <w:rPr>
          <w:rFonts w:ascii="Avenir Book" w:hAnsi="Avenir Book"/>
        </w:rPr>
      </w:pPr>
    </w:p>
    <w:p w14:paraId="2DD0835B" w14:textId="305B8232" w:rsidR="008C383B" w:rsidRDefault="0004517F" w:rsidP="00A35636">
      <w:pPr>
        <w:tabs>
          <w:tab w:val="left" w:pos="2475"/>
        </w:tabs>
        <w:rPr>
          <w:rFonts w:ascii="Avenir Book" w:hAnsi="Avenir Book"/>
        </w:rPr>
      </w:pPr>
      <w:r>
        <w:rPr>
          <w:rFonts w:ascii="Avenir Book" w:hAnsi="Avenir Book"/>
        </w:rPr>
        <w:t>6.2.3. Between Application and Firebase</w:t>
      </w:r>
    </w:p>
    <w:p w14:paraId="471C9608" w14:textId="4E59122B" w:rsidR="00A35636" w:rsidRDefault="00A35636" w:rsidP="00A35636">
      <w:pPr>
        <w:ind w:firstLine="720"/>
        <w:rPr>
          <w:rFonts w:ascii="Avenir Book" w:hAnsi="Avenir Book"/>
        </w:rPr>
      </w:pPr>
      <w:r>
        <w:rPr>
          <w:rFonts w:ascii="Avenir Book" w:hAnsi="Avenir Book"/>
        </w:rPr>
        <w:t>The i</w:t>
      </w:r>
      <w:r w:rsidRPr="00184642">
        <w:rPr>
          <w:rFonts w:ascii="Avenir Book" w:hAnsi="Avenir Book"/>
        </w:rPr>
        <w:t xml:space="preserve">nternet connection </w:t>
      </w:r>
      <w:r>
        <w:rPr>
          <w:rFonts w:ascii="Avenir Book" w:hAnsi="Avenir Book"/>
        </w:rPr>
        <w:t>between</w:t>
      </w:r>
      <w:r w:rsidRPr="00184642">
        <w:rPr>
          <w:rFonts w:ascii="Avenir Book" w:hAnsi="Avenir Book"/>
        </w:rPr>
        <w:t xml:space="preserve"> </w:t>
      </w:r>
      <w:r>
        <w:rPr>
          <w:rFonts w:ascii="Avenir Book" w:hAnsi="Avenir Book"/>
        </w:rPr>
        <w:t xml:space="preserve">Application </w:t>
      </w:r>
      <w:r w:rsidRPr="00184642">
        <w:rPr>
          <w:rFonts w:ascii="Avenir Book" w:hAnsi="Avenir Book"/>
        </w:rPr>
        <w:t>and Firebase</w:t>
      </w:r>
      <w:r>
        <w:rPr>
          <w:rFonts w:ascii="Avenir Book" w:hAnsi="Avenir Book"/>
        </w:rPr>
        <w:t xml:space="preserve"> is tested</w:t>
      </w:r>
      <w:r w:rsidRPr="00184642">
        <w:rPr>
          <w:rFonts w:ascii="Avenir Book" w:hAnsi="Avenir Book"/>
        </w:rPr>
        <w:t xml:space="preserve"> </w:t>
      </w:r>
      <w:r>
        <w:rPr>
          <w:rFonts w:ascii="Avenir Book" w:hAnsi="Avenir Book"/>
        </w:rPr>
        <w:t xml:space="preserve">by measuring the time Application needs to read from or write to the Firebase database for </w:t>
      </w:r>
      <w:r w:rsidRPr="00184642">
        <w:rPr>
          <w:rFonts w:ascii="Avenir Book" w:hAnsi="Avenir Book"/>
        </w:rPr>
        <w:t>several data sizes</w:t>
      </w:r>
      <w:r>
        <w:rPr>
          <w:rFonts w:ascii="Avenir Book" w:hAnsi="Avenir Book"/>
        </w:rPr>
        <w:t>.</w:t>
      </w:r>
    </w:p>
    <w:p w14:paraId="42C3F5A3" w14:textId="72B357DC" w:rsidR="008F48DD" w:rsidRDefault="008F48DD" w:rsidP="008C383B">
      <w:pPr>
        <w:rPr>
          <w:rFonts w:ascii="Avenir Book" w:hAnsi="Avenir Book"/>
        </w:rPr>
      </w:pPr>
    </w:p>
    <w:tbl>
      <w:tblPr>
        <w:tblStyle w:val="GridTable4-Accent1"/>
        <w:tblpPr w:leftFromText="180" w:rightFromText="180" w:vertAnchor="text" w:horzAnchor="margin" w:tblpXSpec="center" w:tblpY="143"/>
        <w:tblW w:w="7736" w:type="dxa"/>
        <w:tblLook w:val="04A0" w:firstRow="1" w:lastRow="0" w:firstColumn="1" w:lastColumn="0" w:noHBand="0" w:noVBand="1"/>
      </w:tblPr>
      <w:tblGrid>
        <w:gridCol w:w="3023"/>
        <w:gridCol w:w="2215"/>
        <w:gridCol w:w="2498"/>
      </w:tblGrid>
      <w:tr w:rsidR="00180489" w:rsidRPr="000277A8" w14:paraId="4085F345" w14:textId="77777777" w:rsidTr="00180489">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736" w:type="dxa"/>
            <w:gridSpan w:val="3"/>
          </w:tcPr>
          <w:p w14:paraId="26BD201E" w14:textId="77777777" w:rsidR="00180489" w:rsidRPr="000277A8" w:rsidRDefault="00180489" w:rsidP="00180489">
            <w:pPr>
              <w:spacing w:line="276" w:lineRule="auto"/>
              <w:rPr>
                <w:rFonts w:cstheme="minorHAnsi"/>
                <w:i/>
              </w:rPr>
            </w:pPr>
            <w:r w:rsidRPr="000277A8">
              <w:rPr>
                <w:rFonts w:cstheme="minorHAnsi"/>
                <w:i/>
                <w:iCs/>
              </w:rPr>
              <w:t>Application</w:t>
            </w:r>
            <w:r>
              <w:rPr>
                <w:rFonts w:cstheme="minorHAnsi"/>
                <w:i/>
                <w:iCs/>
              </w:rPr>
              <w:t xml:space="preserve"> Average</w:t>
            </w:r>
            <w:r w:rsidRPr="000277A8">
              <w:rPr>
                <w:rFonts w:cstheme="minorHAnsi"/>
                <w:i/>
                <w:iCs/>
              </w:rPr>
              <w:t xml:space="preserve"> </w:t>
            </w:r>
            <w:r>
              <w:rPr>
                <w:rFonts w:cstheme="minorHAnsi"/>
                <w:i/>
                <w:iCs/>
              </w:rPr>
              <w:t>C</w:t>
            </w:r>
            <w:r w:rsidRPr="000277A8">
              <w:rPr>
                <w:rFonts w:cstheme="minorHAnsi"/>
                <w:i/>
                <w:iCs/>
              </w:rPr>
              <w:t xml:space="preserve">onnection </w:t>
            </w:r>
            <w:r>
              <w:rPr>
                <w:rFonts w:cstheme="minorHAnsi"/>
                <w:i/>
                <w:iCs/>
              </w:rPr>
              <w:t>T</w:t>
            </w:r>
            <w:r w:rsidRPr="000277A8">
              <w:rPr>
                <w:rFonts w:cstheme="minorHAnsi"/>
                <w:i/>
                <w:iCs/>
              </w:rPr>
              <w:t>ime to</w:t>
            </w:r>
          </w:p>
        </w:tc>
      </w:tr>
      <w:tr w:rsidR="00180489" w:rsidRPr="000277A8" w14:paraId="10481781" w14:textId="77777777" w:rsidTr="00A3563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23" w:type="dxa"/>
          </w:tcPr>
          <w:p w14:paraId="6DD265C5" w14:textId="77777777" w:rsidR="00180489" w:rsidRPr="000277A8" w:rsidRDefault="00180489" w:rsidP="00180489">
            <w:pPr>
              <w:spacing w:line="276" w:lineRule="auto"/>
              <w:rPr>
                <w:rFonts w:cstheme="minorHAnsi"/>
              </w:rPr>
            </w:pPr>
          </w:p>
        </w:tc>
        <w:tc>
          <w:tcPr>
            <w:tcW w:w="2215" w:type="dxa"/>
          </w:tcPr>
          <w:p w14:paraId="3222E07E" w14:textId="32587B70" w:rsidR="00180489" w:rsidRPr="000277A8" w:rsidRDefault="00180489" w:rsidP="00A35636">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0277A8">
              <w:rPr>
                <w:rFonts w:cstheme="minorHAnsi"/>
                <w:b/>
              </w:rPr>
              <w:t>Post</w:t>
            </w:r>
          </w:p>
        </w:tc>
        <w:tc>
          <w:tcPr>
            <w:tcW w:w="2498" w:type="dxa"/>
          </w:tcPr>
          <w:p w14:paraId="7F0B020F" w14:textId="77777777" w:rsidR="00180489" w:rsidRPr="000277A8" w:rsidRDefault="00180489" w:rsidP="00180489">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Get</w:t>
            </w:r>
          </w:p>
          <w:p w14:paraId="645AF3CE" w14:textId="77777777" w:rsidR="00180489" w:rsidRPr="000277A8" w:rsidRDefault="00180489" w:rsidP="00180489">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p>
        </w:tc>
      </w:tr>
      <w:tr w:rsidR="00180489" w:rsidRPr="000277A8" w14:paraId="22E62D47" w14:textId="77777777" w:rsidTr="00180489">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38BA7865" w14:textId="77777777" w:rsidR="00180489" w:rsidRPr="000277A8" w:rsidRDefault="00180489" w:rsidP="00180489">
            <w:pPr>
              <w:spacing w:line="276" w:lineRule="auto"/>
              <w:rPr>
                <w:rFonts w:cstheme="minorHAnsi"/>
              </w:rPr>
            </w:pPr>
            <w:r>
              <w:rPr>
                <w:rFonts w:cstheme="minorHAnsi"/>
              </w:rPr>
              <w:t>Reservation (177 bytes)</w:t>
            </w:r>
          </w:p>
        </w:tc>
        <w:tc>
          <w:tcPr>
            <w:tcW w:w="2215" w:type="dxa"/>
          </w:tcPr>
          <w:p w14:paraId="64A98DEF"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color w:val="000000"/>
              </w:rPr>
              <w:t>0.011777 s</w:t>
            </w:r>
          </w:p>
        </w:tc>
        <w:tc>
          <w:tcPr>
            <w:tcW w:w="2498" w:type="dxa"/>
          </w:tcPr>
          <w:p w14:paraId="57B70275"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rPr>
              <w:t>0.007429 s</w:t>
            </w:r>
          </w:p>
        </w:tc>
      </w:tr>
      <w:tr w:rsidR="00180489" w:rsidRPr="000277A8" w14:paraId="0499DBCF" w14:textId="77777777" w:rsidTr="00180489">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3023" w:type="dxa"/>
          </w:tcPr>
          <w:p w14:paraId="7363D069" w14:textId="77777777" w:rsidR="00180489" w:rsidRPr="000277A8" w:rsidRDefault="00180489" w:rsidP="00180489">
            <w:pPr>
              <w:spacing w:line="276" w:lineRule="auto"/>
              <w:rPr>
                <w:rFonts w:cstheme="minorHAnsi"/>
              </w:rPr>
            </w:pPr>
            <w:r>
              <w:rPr>
                <w:rFonts w:cstheme="minorHAnsi"/>
              </w:rPr>
              <w:t>Currently Looking (52 bytes)</w:t>
            </w:r>
          </w:p>
        </w:tc>
        <w:tc>
          <w:tcPr>
            <w:tcW w:w="2215" w:type="dxa"/>
          </w:tcPr>
          <w:p w14:paraId="573F4142"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color w:val="000000"/>
              </w:rPr>
              <w:t>0.012627 s</w:t>
            </w:r>
          </w:p>
        </w:tc>
        <w:tc>
          <w:tcPr>
            <w:tcW w:w="2498" w:type="dxa"/>
          </w:tcPr>
          <w:p w14:paraId="30B75738"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0.007296 s</w:t>
            </w:r>
          </w:p>
        </w:tc>
      </w:tr>
      <w:tr w:rsidR="00180489" w:rsidRPr="000277A8" w14:paraId="55ADF8FC" w14:textId="77777777" w:rsidTr="00180489">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1D924D39" w14:textId="77777777" w:rsidR="00180489" w:rsidRPr="000277A8" w:rsidRDefault="00180489" w:rsidP="00180489">
            <w:pPr>
              <w:spacing w:line="276" w:lineRule="auto"/>
              <w:rPr>
                <w:rFonts w:cstheme="minorHAnsi"/>
              </w:rPr>
            </w:pPr>
            <w:r>
              <w:rPr>
                <w:rFonts w:cstheme="minorHAnsi"/>
              </w:rPr>
              <w:t>User (113 bytes)</w:t>
            </w:r>
          </w:p>
        </w:tc>
        <w:tc>
          <w:tcPr>
            <w:tcW w:w="2215" w:type="dxa"/>
          </w:tcPr>
          <w:p w14:paraId="10A93FF4"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0.012112 s</w:t>
            </w:r>
          </w:p>
        </w:tc>
        <w:tc>
          <w:tcPr>
            <w:tcW w:w="2498" w:type="dxa"/>
          </w:tcPr>
          <w:p w14:paraId="4807289D"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0.007586 s</w:t>
            </w:r>
          </w:p>
        </w:tc>
      </w:tr>
      <w:tr w:rsidR="00180489" w:rsidRPr="000277A8" w14:paraId="29166DE9" w14:textId="77777777" w:rsidTr="0018048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23" w:type="dxa"/>
          </w:tcPr>
          <w:p w14:paraId="0E35AF3F" w14:textId="77777777" w:rsidR="00180489" w:rsidRPr="000277A8" w:rsidRDefault="00180489" w:rsidP="00180489">
            <w:pPr>
              <w:spacing w:line="276" w:lineRule="auto"/>
              <w:rPr>
                <w:rFonts w:cstheme="minorHAnsi"/>
              </w:rPr>
            </w:pPr>
            <w:r>
              <w:rPr>
                <w:rFonts w:cstheme="minorHAnsi"/>
              </w:rPr>
              <w:t>Zone (8606 bytes)</w:t>
            </w:r>
          </w:p>
        </w:tc>
        <w:tc>
          <w:tcPr>
            <w:tcW w:w="2215" w:type="dxa"/>
          </w:tcPr>
          <w:p w14:paraId="3C90B33E"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 xml:space="preserve">0.017236 </w:t>
            </w:r>
            <w:r w:rsidRPr="00E07D81">
              <w:rPr>
                <w:rFonts w:cstheme="minorHAnsi"/>
                <w:color w:val="000000"/>
              </w:rPr>
              <w:t>s</w:t>
            </w:r>
          </w:p>
        </w:tc>
        <w:tc>
          <w:tcPr>
            <w:tcW w:w="2498" w:type="dxa"/>
          </w:tcPr>
          <w:p w14:paraId="16392393" w14:textId="49EBB26C"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w:t>
            </w:r>
            <w:r w:rsidR="004E7F45">
              <w:rPr>
                <w:rFonts w:cstheme="minorHAnsi"/>
              </w:rPr>
              <w:t>8</w:t>
            </w:r>
            <w:r w:rsidRPr="00E07D81">
              <w:rPr>
                <w:rFonts w:cstheme="minorHAnsi"/>
              </w:rPr>
              <w:t>666 s</w:t>
            </w:r>
          </w:p>
        </w:tc>
      </w:tr>
      <w:tr w:rsidR="00180489" w:rsidRPr="000277A8" w14:paraId="18CC37D6" w14:textId="77777777" w:rsidTr="00180489">
        <w:trPr>
          <w:trHeight w:val="113"/>
        </w:trPr>
        <w:tc>
          <w:tcPr>
            <w:cnfStyle w:val="001000000000" w:firstRow="0" w:lastRow="0" w:firstColumn="1" w:lastColumn="0" w:oddVBand="0" w:evenVBand="0" w:oddHBand="0" w:evenHBand="0" w:firstRowFirstColumn="0" w:firstRowLastColumn="0" w:lastRowFirstColumn="0" w:lastRowLastColumn="0"/>
            <w:tcW w:w="3023" w:type="dxa"/>
          </w:tcPr>
          <w:p w14:paraId="5C833D43" w14:textId="77777777" w:rsidR="00180489" w:rsidRPr="000277A8" w:rsidRDefault="00180489" w:rsidP="00180489">
            <w:pPr>
              <w:spacing w:line="276" w:lineRule="auto"/>
              <w:rPr>
                <w:rFonts w:cstheme="minorHAnsi"/>
              </w:rPr>
            </w:pPr>
            <w:r>
              <w:rPr>
                <w:rFonts w:cstheme="minorHAnsi"/>
              </w:rPr>
              <w:t>Spot (49 bytes)</w:t>
            </w:r>
          </w:p>
        </w:tc>
        <w:tc>
          <w:tcPr>
            <w:tcW w:w="2215" w:type="dxa"/>
          </w:tcPr>
          <w:p w14:paraId="31D22754"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w:t>
            </w:r>
            <w:r w:rsidRPr="00E07D81">
              <w:rPr>
                <w:rFonts w:cstheme="minorHAnsi"/>
              </w:rPr>
              <w:t>011526</w:t>
            </w:r>
            <w:r w:rsidRPr="00E07D81">
              <w:rPr>
                <w:rFonts w:cstheme="minorHAnsi"/>
                <w:color w:val="000000"/>
              </w:rPr>
              <w:t xml:space="preserve"> s</w:t>
            </w:r>
          </w:p>
        </w:tc>
        <w:tc>
          <w:tcPr>
            <w:tcW w:w="2498" w:type="dxa"/>
          </w:tcPr>
          <w:p w14:paraId="663BA23F"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0.007123 s</w:t>
            </w:r>
          </w:p>
        </w:tc>
      </w:tr>
    </w:tbl>
    <w:p w14:paraId="653E9778" w14:textId="77777777" w:rsidR="008F48DD" w:rsidRPr="00184642" w:rsidRDefault="008F48DD" w:rsidP="008C383B">
      <w:pPr>
        <w:rPr>
          <w:rFonts w:ascii="Avenir Book" w:hAnsi="Avenir Book"/>
        </w:rPr>
      </w:pPr>
    </w:p>
    <w:p w14:paraId="69F66D6B" w14:textId="308FDE2A" w:rsidR="008C383B" w:rsidRDefault="008C383B" w:rsidP="00184642">
      <w:pPr>
        <w:tabs>
          <w:tab w:val="left" w:pos="2475"/>
        </w:tabs>
        <w:rPr>
          <w:rFonts w:ascii="Avenir Book" w:hAnsi="Avenir Book"/>
        </w:rPr>
      </w:pPr>
    </w:p>
    <w:p w14:paraId="1A4AC82D" w14:textId="5A090200" w:rsidR="00180489" w:rsidRDefault="00180489" w:rsidP="00184642">
      <w:pPr>
        <w:tabs>
          <w:tab w:val="left" w:pos="2475"/>
        </w:tabs>
        <w:rPr>
          <w:rFonts w:ascii="Avenir Book" w:hAnsi="Avenir Book"/>
        </w:rPr>
      </w:pPr>
    </w:p>
    <w:p w14:paraId="269E9B09" w14:textId="2DAE645D" w:rsidR="00180489" w:rsidRDefault="00180489" w:rsidP="00184642">
      <w:pPr>
        <w:tabs>
          <w:tab w:val="left" w:pos="2475"/>
        </w:tabs>
        <w:rPr>
          <w:rFonts w:ascii="Avenir Book" w:hAnsi="Avenir Book"/>
        </w:rPr>
      </w:pPr>
    </w:p>
    <w:p w14:paraId="164D1130" w14:textId="25992A44" w:rsidR="00180489" w:rsidRDefault="00180489" w:rsidP="00184642">
      <w:pPr>
        <w:tabs>
          <w:tab w:val="left" w:pos="2475"/>
        </w:tabs>
        <w:rPr>
          <w:rFonts w:ascii="Avenir Book" w:hAnsi="Avenir Book"/>
        </w:rPr>
      </w:pPr>
    </w:p>
    <w:p w14:paraId="7FF745A5" w14:textId="4C37CE11" w:rsidR="00180489" w:rsidRDefault="00180489" w:rsidP="00184642">
      <w:pPr>
        <w:tabs>
          <w:tab w:val="left" w:pos="2475"/>
        </w:tabs>
        <w:rPr>
          <w:rFonts w:ascii="Avenir Book" w:hAnsi="Avenir Book"/>
        </w:rPr>
      </w:pPr>
    </w:p>
    <w:p w14:paraId="13E93739" w14:textId="74F83F66" w:rsidR="00180489" w:rsidRDefault="00180489" w:rsidP="00184642">
      <w:pPr>
        <w:tabs>
          <w:tab w:val="left" w:pos="2475"/>
        </w:tabs>
        <w:rPr>
          <w:rFonts w:ascii="Avenir Book" w:hAnsi="Avenir Book"/>
        </w:rPr>
      </w:pPr>
    </w:p>
    <w:p w14:paraId="72A52702" w14:textId="44D67AC7" w:rsidR="00180489" w:rsidRDefault="00180489" w:rsidP="00184642">
      <w:pPr>
        <w:tabs>
          <w:tab w:val="left" w:pos="2475"/>
        </w:tabs>
        <w:rPr>
          <w:rFonts w:ascii="Avenir Book" w:hAnsi="Avenir Book"/>
        </w:rPr>
      </w:pPr>
    </w:p>
    <w:p w14:paraId="7330F24A" w14:textId="37CC0475" w:rsidR="00180489" w:rsidRDefault="00180489" w:rsidP="00184642">
      <w:pPr>
        <w:tabs>
          <w:tab w:val="left" w:pos="2475"/>
        </w:tabs>
        <w:rPr>
          <w:rFonts w:ascii="Avenir Book" w:hAnsi="Avenir Book"/>
        </w:rPr>
      </w:pPr>
    </w:p>
    <w:p w14:paraId="28D3D4D9" w14:textId="6199423A" w:rsidR="00180489" w:rsidRDefault="00180489" w:rsidP="00184642">
      <w:pPr>
        <w:tabs>
          <w:tab w:val="left" w:pos="2475"/>
        </w:tabs>
        <w:rPr>
          <w:rFonts w:ascii="Avenir Book" w:hAnsi="Avenir Book"/>
        </w:rPr>
      </w:pPr>
    </w:p>
    <w:p w14:paraId="4F8E8A27" w14:textId="2A56E744" w:rsidR="00180489" w:rsidRDefault="00180489" w:rsidP="00184642">
      <w:pPr>
        <w:tabs>
          <w:tab w:val="left" w:pos="2475"/>
        </w:tabs>
        <w:rPr>
          <w:rFonts w:ascii="Avenir Book" w:hAnsi="Avenir Book"/>
        </w:rPr>
      </w:pPr>
    </w:p>
    <w:p w14:paraId="62F2E129" w14:textId="61D054AC" w:rsidR="00180489" w:rsidRDefault="00A35636" w:rsidP="00A35636">
      <w:pPr>
        <w:tabs>
          <w:tab w:val="left" w:pos="2475"/>
        </w:tabs>
        <w:jc w:val="center"/>
        <w:rPr>
          <w:rFonts w:ascii="Avenir Book" w:hAnsi="Avenir Book"/>
        </w:rPr>
      </w:pPr>
      <w:r>
        <w:rPr>
          <w:noProof/>
        </w:rPr>
        <w:drawing>
          <wp:inline distT="0" distB="0" distL="0" distR="0" wp14:anchorId="104D22C1" wp14:editId="2E849DF0">
            <wp:extent cx="5080000" cy="27813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C373C1" w14:textId="276E4437" w:rsidR="00180489" w:rsidRDefault="00180489" w:rsidP="00184642">
      <w:pPr>
        <w:tabs>
          <w:tab w:val="left" w:pos="2475"/>
        </w:tabs>
        <w:rPr>
          <w:rFonts w:ascii="Avenir Book" w:hAnsi="Avenir Book"/>
        </w:rPr>
      </w:pPr>
    </w:p>
    <w:p w14:paraId="4C3BA8AD" w14:textId="49731960" w:rsidR="00180489" w:rsidRPr="00A35636" w:rsidRDefault="00A35636" w:rsidP="00A35636">
      <w:pPr>
        <w:pStyle w:val="NormalWeb"/>
        <w:spacing w:before="0" w:beforeAutospacing="0" w:after="0" w:afterAutospacing="0"/>
        <w:rPr>
          <w:rFonts w:asciiTheme="minorHAnsi" w:hAnsiTheme="minorHAnsi" w:cstheme="minorHAnsi"/>
          <w:color w:val="FF0000"/>
          <w:sz w:val="22"/>
          <w:szCs w:val="22"/>
        </w:rPr>
      </w:pPr>
      <w:r w:rsidRPr="00A35636">
        <w:rPr>
          <w:rFonts w:asciiTheme="minorHAnsi" w:hAnsiTheme="minorHAnsi" w:cstheme="minorHAnsi"/>
          <w:color w:val="FF0000"/>
          <w:sz w:val="22"/>
          <w:szCs w:val="22"/>
        </w:rPr>
        <w:t xml:space="preserve">In general, we observed that reading data from firebase database is more faster than posting data in the firebase regardless to the number of bytes which is good as our system should be in real time which mean that any changes in the data will be fetched and reflected to the UI very quickly. </w:t>
      </w:r>
    </w:p>
    <w:p w14:paraId="1D74DDD0" w14:textId="77777777" w:rsidR="00180489" w:rsidRDefault="00180489" w:rsidP="00184642">
      <w:pPr>
        <w:tabs>
          <w:tab w:val="left" w:pos="2475"/>
        </w:tabs>
        <w:rPr>
          <w:rFonts w:ascii="Avenir Book" w:hAnsi="Avenir Book"/>
        </w:rPr>
      </w:pPr>
    </w:p>
    <w:p w14:paraId="1AB6CE49" w14:textId="77777777" w:rsidR="0004517F" w:rsidRDefault="0004517F" w:rsidP="00184642">
      <w:pPr>
        <w:tabs>
          <w:tab w:val="left" w:pos="2475"/>
        </w:tabs>
        <w:rPr>
          <w:rFonts w:ascii="Avenir Book" w:hAnsi="Avenir Book"/>
        </w:rPr>
      </w:pPr>
      <w:r>
        <w:rPr>
          <w:rFonts w:ascii="Avenir Book" w:hAnsi="Avenir Book"/>
        </w:rPr>
        <w:t>6.2.4. Between Website and Firebase</w:t>
      </w:r>
    </w:p>
    <w:p w14:paraId="6B4FCAD6" w14:textId="77777777" w:rsidR="008C383B"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87C970E" w14:textId="77777777" w:rsidR="007F031A" w:rsidRDefault="007F031A" w:rsidP="008C383B">
      <w:pPr>
        <w:rPr>
          <w:rFonts w:ascii="Avenir Book" w:hAnsi="Avenir Book"/>
          <w:b/>
          <w:bCs/>
        </w:rPr>
      </w:pPr>
    </w:p>
    <w:p w14:paraId="61CA7586" w14:textId="2F0B6E65" w:rsidR="00402CD8" w:rsidRDefault="00402CD8" w:rsidP="008C383B">
      <w:pPr>
        <w:rPr>
          <w:rFonts w:ascii="Avenir Book" w:hAnsi="Avenir Book"/>
          <w:b/>
          <w:bCs/>
        </w:rPr>
      </w:pPr>
      <w:r w:rsidRPr="00421BDA">
        <w:rPr>
          <w:rFonts w:ascii="Avenir Book" w:hAnsi="Avenir Book"/>
          <w:b/>
          <w:bCs/>
        </w:rPr>
        <w:t>6.3. Outdoor Testing</w:t>
      </w:r>
    </w:p>
    <w:p w14:paraId="4A3FC9BB" w14:textId="77777777" w:rsidR="00A86F00" w:rsidRDefault="00A86F00" w:rsidP="00A86F00">
      <w:pPr>
        <w:rPr>
          <w:rFonts w:ascii="Avenir Book" w:hAnsi="Avenir Book"/>
        </w:rPr>
      </w:pPr>
    </w:p>
    <w:p w14:paraId="7CDB8E83" w14:textId="41636EBD" w:rsidR="00A86F00" w:rsidRDefault="00A86F00" w:rsidP="00511017">
      <w:pPr>
        <w:rPr>
          <w:rFonts w:ascii="Avenir Book" w:hAnsi="Avenir Book"/>
        </w:rPr>
        <w:sectPr w:rsidR="00A86F00" w:rsidSect="00A86F00">
          <w:pgSz w:w="11900" w:h="16840"/>
          <w:pgMar w:top="1440" w:right="1440" w:bottom="1440" w:left="1440" w:header="709" w:footer="709" w:gutter="0"/>
          <w:cols w:space="708"/>
          <w:docGrid w:linePitch="360"/>
        </w:sectPr>
      </w:pPr>
      <w:r>
        <w:rPr>
          <w:rFonts w:ascii="Avenir Book" w:hAnsi="Avenir Book"/>
        </w:rPr>
        <w:tab/>
      </w:r>
      <w:proofErr w:type="spellStart"/>
      <w:r w:rsidR="00004D29">
        <w:rPr>
          <w:rFonts w:ascii="Avenir Book" w:hAnsi="Avenir Book"/>
        </w:rPr>
        <w:t>ParQU</w:t>
      </w:r>
      <w:proofErr w:type="spellEnd"/>
      <w:r w:rsidR="00004D29">
        <w:rPr>
          <w:rFonts w:ascii="Avenir Book" w:hAnsi="Avenir Book"/>
        </w:rPr>
        <w:t xml:space="preserve"> </w:t>
      </w:r>
      <w:r w:rsidR="00E86553">
        <w:rPr>
          <w:rFonts w:ascii="Avenir Book" w:hAnsi="Avenir Book"/>
        </w:rPr>
        <w:t>is a system that should be able to be implemented outdoor in a real parking area. As an initial test to verify that our sensors are able to withstand the harsh environments of being outdoors in Qatar University and satisfy its purpose, we tested the Ultrasonic Sensor outdoors to check the</w:t>
      </w:r>
      <w:r>
        <w:rPr>
          <w:rFonts w:ascii="Avenir Book" w:hAnsi="Avenir Book"/>
        </w:rPr>
        <w:t xml:space="preserve"> availability of a parking spot.</w:t>
      </w:r>
      <w:r w:rsidR="00511017">
        <w:rPr>
          <w:rFonts w:ascii="Avenir Book" w:hAnsi="Avenir Book"/>
        </w:rPr>
        <w:t xml:space="preserve"> </w:t>
      </w:r>
    </w:p>
    <w:p w14:paraId="47638E0B" w14:textId="5328869E" w:rsidR="00051B76" w:rsidRDefault="00051B76" w:rsidP="00AC5340">
      <w:pPr>
        <w:rPr>
          <w:rFonts w:ascii="Avenir Book" w:hAnsi="Avenir Book"/>
        </w:rPr>
      </w:pPr>
      <w:r>
        <w:rPr>
          <w:rFonts w:ascii="Avenir Book" w:hAnsi="Avenir Book"/>
        </w:rPr>
        <w:t xml:space="preserve">The sensor was placed below the parking spot. Figures 6.x and 6.x shows our test accompanied with the database showing the current status of the parking spot. </w:t>
      </w:r>
      <w:r w:rsidR="00AC5340">
        <w:rPr>
          <w:rFonts w:ascii="Avenir Book" w:hAnsi="Avenir Book"/>
        </w:rPr>
        <w:t>Figure 6.x the parking is empty so the database shows that the status is “available”, while Figure 6.x has a car so the database shows that the current status is “not available”.</w:t>
      </w:r>
    </w:p>
    <w:p w14:paraId="428A1C11" w14:textId="435A9D78" w:rsidR="00051B76" w:rsidRPr="00917EFA" w:rsidRDefault="0074568F" w:rsidP="00A37DD6">
      <w:pPr>
        <w:rPr>
          <w:rFonts w:ascii="Avenir Book" w:hAnsi="Avenir Book"/>
        </w:rPr>
      </w:pPr>
      <w:r>
        <w:rPr>
          <w:rFonts w:ascii="Avenir Book" w:hAnsi="Avenir Book"/>
          <w:b/>
          <w:bCs/>
          <w:noProof/>
        </w:rPr>
        <w:drawing>
          <wp:anchor distT="0" distB="0" distL="114300" distR="114300" simplePos="0" relativeHeight="251661312" behindDoc="0" locked="0" layoutInCell="1" allowOverlap="1" wp14:anchorId="1CBE60F6" wp14:editId="0DCF2CEA">
            <wp:simplePos x="0" y="0"/>
            <wp:positionH relativeFrom="column">
              <wp:posOffset>2980690</wp:posOffset>
            </wp:positionH>
            <wp:positionV relativeFrom="paragraph">
              <wp:posOffset>151765</wp:posOffset>
            </wp:positionV>
            <wp:extent cx="2433320" cy="3197225"/>
            <wp:effectExtent l="0" t="0" r="5080" b="3175"/>
            <wp:wrapSquare wrapText="bothSides"/>
            <wp:docPr id="3" name="Picture 3" descr="OUTDOOR%20TESTING/not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DOOR%20TESTING/notavailable.jpg"/>
                    <pic:cNvPicPr>
                      <a:picLocks noChangeAspect="1" noChangeArrowheads="1"/>
                    </pic:cNvPicPr>
                  </pic:nvPicPr>
                  <pic:blipFill rotWithShape="1">
                    <a:blip r:embed="rId9">
                      <a:extLst>
                        <a:ext uri="{28A0092B-C50C-407E-A947-70E740481C1C}">
                          <a14:useLocalDpi xmlns:a14="http://schemas.microsoft.com/office/drawing/2010/main" val="0"/>
                        </a:ext>
                      </a:extLst>
                    </a:blip>
                    <a:srcRect t="8510" r="648"/>
                    <a:stretch/>
                  </pic:blipFill>
                  <pic:spPr bwMode="auto">
                    <a:xfrm>
                      <a:off x="0" y="0"/>
                      <a:ext cx="2433320" cy="319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5340">
        <w:rPr>
          <w:noProof/>
        </w:rPr>
        <mc:AlternateContent>
          <mc:Choice Requires="wps">
            <w:drawing>
              <wp:anchor distT="0" distB="0" distL="114300" distR="114300" simplePos="0" relativeHeight="251663360" behindDoc="0" locked="0" layoutInCell="1" allowOverlap="1" wp14:anchorId="483AFDA5" wp14:editId="357CF3D9">
                <wp:simplePos x="0" y="0"/>
                <wp:positionH relativeFrom="column">
                  <wp:posOffset>2980055</wp:posOffset>
                </wp:positionH>
                <wp:positionV relativeFrom="paragraph">
                  <wp:posOffset>3404235</wp:posOffset>
                </wp:positionV>
                <wp:extent cx="221551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15515" cy="266700"/>
                        </a:xfrm>
                        <a:prstGeom prst="rect">
                          <a:avLst/>
                        </a:prstGeom>
                        <a:solidFill>
                          <a:prstClr val="white"/>
                        </a:solidFill>
                        <a:ln>
                          <a:noFill/>
                        </a:ln>
                        <a:effectLst/>
                      </wps:spPr>
                      <wps:txbx>
                        <w:txbxContent>
                          <w:p w14:paraId="7B7D5A55" w14:textId="746F70A6" w:rsidR="008F2EB8" w:rsidRPr="00220559" w:rsidRDefault="008F2EB8" w:rsidP="00AC5340">
                            <w:pPr>
                              <w:pStyle w:val="Caption"/>
                              <w:jc w:val="center"/>
                              <w:rPr>
                                <w:rFonts w:ascii="Avenir Book" w:hAnsi="Avenir Book"/>
                                <w:b/>
                                <w:bCs/>
                                <w:noProof/>
                              </w:rPr>
                            </w:pPr>
                            <w:r>
                              <w:t xml:space="preserve">Figure </w:t>
                            </w:r>
                            <w:fldSimple w:instr=" SEQ Figure \* ARABIC ">
                              <w:r>
                                <w:rPr>
                                  <w:noProof/>
                                </w:rPr>
                                <w:t>1</w:t>
                              </w:r>
                            </w:fldSimple>
                            <w:r>
                              <w:t xml:space="preserve"> Status "not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AFDA5" id="_x0000_t202" coordsize="21600,21600" o:spt="202" path="m,l,21600r21600,l21600,xe">
                <v:stroke joinstyle="miter"/>
                <v:path gradientshapeok="t" o:connecttype="rect"/>
              </v:shapetype>
              <v:shape id="Text Box 4" o:spid="_x0000_s1026" type="#_x0000_t202" style="position:absolute;margin-left:234.65pt;margin-top:268.05pt;width:174.4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" stroked="f">
                <v:textbox style="mso-fit-shape-to-text:t" inset="0,0,0,0">
                  <w:txbxContent>
                    <w:p w14:paraId="7B7D5A55" w14:textId="746F70A6" w:rsidR="008F2EB8" w:rsidRPr="00220559" w:rsidRDefault="008F2EB8" w:rsidP="00AC5340">
                      <w:pPr>
                        <w:pStyle w:val="Caption"/>
                        <w:jc w:val="center"/>
                        <w:rPr>
                          <w:rFonts w:ascii="Avenir Book" w:hAnsi="Avenir Book"/>
                          <w:b/>
                          <w:bCs/>
                          <w:noProof/>
                        </w:rPr>
                      </w:pPr>
                      <w:r>
                        <w:t xml:space="preserve">Figure </w:t>
                      </w:r>
                      <w:fldSimple w:instr=" SEQ Figure \* ARABIC ">
                        <w:r>
                          <w:rPr>
                            <w:noProof/>
                          </w:rPr>
                          <w:t>1</w:t>
                        </w:r>
                      </w:fldSimple>
                      <w:r>
                        <w:t xml:space="preserve"> Status "not available"</w:t>
                      </w:r>
                    </w:p>
                  </w:txbxContent>
                </v:textbox>
                <w10:wrap type="square"/>
              </v:shape>
            </w:pict>
          </mc:Fallback>
        </mc:AlternateContent>
      </w:r>
      <w:r w:rsidR="00AC5340">
        <w:rPr>
          <w:rFonts w:ascii="Avenir Book" w:hAnsi="Avenir Book"/>
          <w:noProof/>
        </w:rPr>
        <w:drawing>
          <wp:anchor distT="0" distB="0" distL="114300" distR="114300" simplePos="0" relativeHeight="251658240" behindDoc="0" locked="0" layoutInCell="1" allowOverlap="1" wp14:anchorId="7773E5A9" wp14:editId="664FC24B">
            <wp:simplePos x="0" y="0"/>
            <wp:positionH relativeFrom="column">
              <wp:posOffset>546100</wp:posOffset>
            </wp:positionH>
            <wp:positionV relativeFrom="paragraph">
              <wp:posOffset>153035</wp:posOffset>
            </wp:positionV>
            <wp:extent cx="2057400" cy="3143250"/>
            <wp:effectExtent l="0" t="0" r="0" b="6350"/>
            <wp:wrapSquare wrapText="bothSides"/>
            <wp:docPr id="1" name="Picture 1" descr="OUTDOOR%20TESTING/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DOOR%20TESTING/availabl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0062" r="-93"/>
                    <a:stretch/>
                  </pic:blipFill>
                  <pic:spPr bwMode="auto">
                    <a:xfrm>
                      <a:off x="0" y="0"/>
                      <a:ext cx="2057400" cy="314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C5136" w14:textId="4B8984BC" w:rsidR="00AC5340" w:rsidRDefault="00AC5340" w:rsidP="00A86F00">
      <w:pPr>
        <w:rPr>
          <w:rFonts w:ascii="Avenir Book" w:hAnsi="Avenir Book"/>
          <w:b/>
          <w:bCs/>
        </w:rPr>
      </w:pPr>
    </w:p>
    <w:p w14:paraId="2D4441C3" w14:textId="47F9B30A" w:rsidR="00AC5340" w:rsidRDefault="00AC5340" w:rsidP="00A86F00">
      <w:pPr>
        <w:rPr>
          <w:rFonts w:ascii="Avenir Book" w:hAnsi="Avenir Book"/>
          <w:b/>
          <w:bCs/>
        </w:rPr>
      </w:pPr>
    </w:p>
    <w:p w14:paraId="2E9B91B5" w14:textId="49EC56B7" w:rsidR="00AC5340" w:rsidRDefault="00AC5340" w:rsidP="00A86F00">
      <w:pPr>
        <w:rPr>
          <w:rFonts w:ascii="Avenir Book" w:hAnsi="Avenir Book"/>
          <w:b/>
          <w:bCs/>
        </w:rPr>
      </w:pPr>
    </w:p>
    <w:p w14:paraId="2131AB9E" w14:textId="28EDE3F8" w:rsidR="00AC5340" w:rsidRDefault="00AC5340" w:rsidP="00A86F00">
      <w:pPr>
        <w:rPr>
          <w:rFonts w:ascii="Avenir Book" w:hAnsi="Avenir Book"/>
          <w:b/>
          <w:bCs/>
        </w:rPr>
      </w:pPr>
    </w:p>
    <w:p w14:paraId="09917E3B" w14:textId="67732951" w:rsidR="00AC5340" w:rsidRDefault="00AC5340" w:rsidP="00A86F00">
      <w:pPr>
        <w:rPr>
          <w:rFonts w:ascii="Avenir Book" w:hAnsi="Avenir Book"/>
          <w:b/>
          <w:bCs/>
        </w:rPr>
      </w:pPr>
    </w:p>
    <w:p w14:paraId="2DA448E5" w14:textId="7D9D5403" w:rsidR="00AC5340" w:rsidRDefault="00AC5340" w:rsidP="00A86F00">
      <w:pPr>
        <w:rPr>
          <w:rFonts w:ascii="Avenir Book" w:hAnsi="Avenir Book"/>
          <w:b/>
          <w:bCs/>
        </w:rPr>
      </w:pPr>
    </w:p>
    <w:p w14:paraId="128D3A28" w14:textId="5BCAE3E8" w:rsidR="00AC5340" w:rsidRDefault="00AC5340" w:rsidP="00A86F00">
      <w:pPr>
        <w:rPr>
          <w:rFonts w:ascii="Avenir Book" w:hAnsi="Avenir Book"/>
          <w:b/>
          <w:bCs/>
        </w:rPr>
      </w:pPr>
    </w:p>
    <w:p w14:paraId="4EFCD684" w14:textId="6364BFAD" w:rsidR="00AC5340" w:rsidRDefault="00AC5340" w:rsidP="00A86F00">
      <w:pPr>
        <w:rPr>
          <w:rFonts w:ascii="Avenir Book" w:hAnsi="Avenir Book"/>
          <w:b/>
          <w:bCs/>
        </w:rPr>
      </w:pPr>
    </w:p>
    <w:p w14:paraId="54BE5274" w14:textId="7A6D9E70" w:rsidR="00AC5340" w:rsidRDefault="00AC5340" w:rsidP="00A86F00">
      <w:pPr>
        <w:rPr>
          <w:rFonts w:ascii="Avenir Book" w:hAnsi="Avenir Book"/>
          <w:b/>
          <w:bCs/>
        </w:rPr>
      </w:pPr>
    </w:p>
    <w:p w14:paraId="246E1771" w14:textId="4C9E906A" w:rsidR="00AC5340" w:rsidRDefault="00AC5340" w:rsidP="00A86F00">
      <w:pPr>
        <w:rPr>
          <w:rFonts w:ascii="Avenir Book" w:hAnsi="Avenir Book"/>
          <w:b/>
          <w:bCs/>
        </w:rPr>
      </w:pPr>
    </w:p>
    <w:p w14:paraId="2E8601B9" w14:textId="6EB431E4" w:rsidR="00AC5340" w:rsidRDefault="00AC5340" w:rsidP="00A86F00">
      <w:pPr>
        <w:rPr>
          <w:rFonts w:ascii="Avenir Book" w:hAnsi="Avenir Book"/>
          <w:b/>
          <w:bCs/>
        </w:rPr>
      </w:pPr>
    </w:p>
    <w:p w14:paraId="65FCEE78" w14:textId="6E565472" w:rsidR="00AC5340" w:rsidRDefault="00AC5340" w:rsidP="00A86F00">
      <w:pPr>
        <w:rPr>
          <w:rFonts w:ascii="Avenir Book" w:hAnsi="Avenir Book"/>
          <w:b/>
          <w:bCs/>
        </w:rPr>
      </w:pPr>
    </w:p>
    <w:p w14:paraId="335570C0" w14:textId="4999A4AC" w:rsidR="00AC5340" w:rsidRDefault="00AC5340" w:rsidP="00A86F00">
      <w:pPr>
        <w:rPr>
          <w:rFonts w:ascii="Avenir Book" w:hAnsi="Avenir Book"/>
          <w:b/>
          <w:bCs/>
        </w:rPr>
      </w:pPr>
    </w:p>
    <w:p w14:paraId="6FD33297" w14:textId="1FB9052F" w:rsidR="00AC5340" w:rsidRDefault="0074568F" w:rsidP="00A86F00">
      <w:pPr>
        <w:rPr>
          <w:rFonts w:ascii="Avenir Book" w:hAnsi="Avenir Book"/>
          <w:b/>
          <w:bCs/>
        </w:rPr>
      </w:pPr>
      <w:r>
        <w:rPr>
          <w:rFonts w:ascii="Avenir Book" w:hAnsi="Avenir Book"/>
          <w:b/>
          <w:bCs/>
          <w:noProof/>
        </w:rPr>
        <mc:AlternateContent>
          <mc:Choice Requires="wps">
            <w:drawing>
              <wp:anchor distT="0" distB="0" distL="114300" distR="114300" simplePos="0" relativeHeight="251667456" behindDoc="0" locked="0" layoutInCell="1" allowOverlap="1" wp14:anchorId="5F70179F" wp14:editId="433212B3">
                <wp:simplePos x="0" y="0"/>
                <wp:positionH relativeFrom="column">
                  <wp:posOffset>4490085</wp:posOffset>
                </wp:positionH>
                <wp:positionV relativeFrom="paragraph">
                  <wp:posOffset>26670</wp:posOffset>
                </wp:positionV>
                <wp:extent cx="236220" cy="467203"/>
                <wp:effectExtent l="95250" t="19050" r="68580" b="0"/>
                <wp:wrapNone/>
                <wp:docPr id="7" name="Arrow: Down 7"/>
                <wp:cNvGraphicFramePr/>
                <a:graphic xmlns:a="http://schemas.openxmlformats.org/drawingml/2006/main">
                  <a:graphicData uri="http://schemas.microsoft.com/office/word/2010/wordprocessingShape">
                    <wps:wsp>
                      <wps:cNvSpPr/>
                      <wps:spPr>
                        <a:xfrm rot="19462045">
                          <a:off x="0" y="0"/>
                          <a:ext cx="236220" cy="4672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30B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353.55pt;margin-top:2.1pt;width:18.6pt;height:36.8pt;rotation:-233521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" adj="16139" fillcolor="#5b9bd5 [3204]" strokecolor="#1f4d78 [1604]" strokeweight="1pt"/>
            </w:pict>
          </mc:Fallback>
        </mc:AlternateContent>
      </w:r>
    </w:p>
    <w:p w14:paraId="1448B794" w14:textId="524D445A" w:rsidR="00AC5340" w:rsidRDefault="00AC5340" w:rsidP="00A86F00">
      <w:pPr>
        <w:rPr>
          <w:rFonts w:ascii="Avenir Book" w:hAnsi="Avenir Book"/>
          <w:b/>
          <w:bCs/>
        </w:rPr>
      </w:pPr>
    </w:p>
    <w:p w14:paraId="44B771D2" w14:textId="52498A05" w:rsidR="00AC5340" w:rsidRDefault="0074568F" w:rsidP="00A86F00">
      <w:pPr>
        <w:rPr>
          <w:rFonts w:ascii="Avenir Book" w:hAnsi="Avenir Book"/>
          <w:b/>
          <w:bCs/>
        </w:rPr>
      </w:pPr>
      <w:r>
        <w:rPr>
          <w:rFonts w:ascii="Avenir Book" w:hAnsi="Avenir Book"/>
          <w:b/>
          <w:bCs/>
          <w:noProof/>
        </w:rPr>
        <w:drawing>
          <wp:anchor distT="0" distB="0" distL="114300" distR="114300" simplePos="0" relativeHeight="251665408" behindDoc="0" locked="0" layoutInCell="1" allowOverlap="1" wp14:anchorId="22DED69E" wp14:editId="000ED9F1">
            <wp:simplePos x="0" y="0"/>
            <wp:positionH relativeFrom="column">
              <wp:posOffset>4222750</wp:posOffset>
            </wp:positionH>
            <wp:positionV relativeFrom="paragraph">
              <wp:posOffset>139700</wp:posOffset>
            </wp:positionV>
            <wp:extent cx="1186815" cy="546100"/>
            <wp:effectExtent l="0" t="0" r="0" b="6350"/>
            <wp:wrapSquare wrapText="bothSides"/>
            <wp:docPr id="14" name="Picture 14" descr="OUTDOOR%20TESTING/not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DOOR%20TESTING/notavailabl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0551" t="70411" r="36545" b="22466"/>
                    <a:stretch/>
                  </pic:blipFill>
                  <pic:spPr bwMode="auto">
                    <a:xfrm>
                      <a:off x="0" y="0"/>
                      <a:ext cx="1186815" cy="54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9662F3" w14:textId="38B0390F" w:rsidR="00AC5340" w:rsidRDefault="00AC5340" w:rsidP="00A86F00">
      <w:pPr>
        <w:rPr>
          <w:rFonts w:ascii="Avenir Book" w:hAnsi="Avenir Book"/>
          <w:b/>
          <w:bCs/>
        </w:rPr>
      </w:pPr>
    </w:p>
    <w:p w14:paraId="0C84DBD2" w14:textId="6A7AB57F" w:rsidR="00891915" w:rsidRDefault="00891915" w:rsidP="00511017">
      <w:pPr>
        <w:rPr>
          <w:rFonts w:ascii="Avenir Book" w:hAnsi="Avenir Book"/>
          <w:u w:val="single"/>
        </w:rPr>
      </w:pPr>
    </w:p>
    <w:p w14:paraId="55F315C1" w14:textId="42223768" w:rsidR="00891915" w:rsidRDefault="00891915" w:rsidP="00511017">
      <w:pPr>
        <w:rPr>
          <w:rFonts w:ascii="Avenir Book" w:hAnsi="Avenir Book"/>
          <w:u w:val="single"/>
        </w:rPr>
      </w:pPr>
    </w:p>
    <w:p w14:paraId="4DD543D3" w14:textId="0983896E" w:rsidR="00891915" w:rsidRDefault="00891915" w:rsidP="00511017">
      <w:pPr>
        <w:rPr>
          <w:rFonts w:ascii="Avenir Book" w:hAnsi="Avenir Book"/>
          <w:u w:val="single"/>
        </w:rPr>
      </w:pPr>
      <w:r>
        <w:rPr>
          <w:noProof/>
        </w:rPr>
        <mc:AlternateContent>
          <mc:Choice Requires="wps">
            <w:drawing>
              <wp:anchor distT="0" distB="0" distL="114300" distR="114300" simplePos="0" relativeHeight="251660288" behindDoc="0" locked="0" layoutInCell="1" allowOverlap="1" wp14:anchorId="613DB98A" wp14:editId="5C93EF67">
                <wp:simplePos x="0" y="0"/>
                <wp:positionH relativeFrom="column">
                  <wp:posOffset>526610</wp:posOffset>
                </wp:positionH>
                <wp:positionV relativeFrom="paragraph">
                  <wp:posOffset>30969</wp:posOffset>
                </wp:positionV>
                <wp:extent cx="2055495"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55495" cy="266700"/>
                        </a:xfrm>
                        <a:prstGeom prst="rect">
                          <a:avLst/>
                        </a:prstGeom>
                        <a:solidFill>
                          <a:prstClr val="white"/>
                        </a:solidFill>
                        <a:ln>
                          <a:noFill/>
                        </a:ln>
                        <a:effectLst/>
                      </wps:spPr>
                      <wps:txbx>
                        <w:txbxContent>
                          <w:p w14:paraId="3656381F" w14:textId="2D1002FE" w:rsidR="008F2EB8" w:rsidRPr="008F6D34" w:rsidRDefault="008F2EB8" w:rsidP="00AC5340">
                            <w:pPr>
                              <w:pStyle w:val="Caption"/>
                              <w:jc w:val="center"/>
                              <w:rPr>
                                <w:rFonts w:ascii="Avenir Book" w:hAnsi="Avenir Book"/>
                                <w:noProof/>
                              </w:rPr>
                            </w:pPr>
                            <w:r>
                              <w:t xml:space="preserve">Figure </w:t>
                            </w:r>
                            <w:fldSimple w:instr=" SEQ Figure \* ARABIC ">
                              <w:r>
                                <w:rPr>
                                  <w:noProof/>
                                </w:rPr>
                                <w:t>1</w:t>
                              </w:r>
                            </w:fldSimple>
                            <w:r>
                              <w:t xml:space="preserve"> Status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DB98A" id="Text Box 2" o:spid="_x0000_s1027" type="#_x0000_t202" style="position:absolute;margin-left:41.45pt;margin-top:2.45pt;width:161.8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" stroked="f">
                <v:textbox style="mso-fit-shape-to-text:t" inset="0,0,0,0">
                  <w:txbxContent>
                    <w:p w14:paraId="3656381F" w14:textId="2D1002FE" w:rsidR="008F2EB8" w:rsidRPr="008F6D34" w:rsidRDefault="008F2EB8" w:rsidP="00AC5340">
                      <w:pPr>
                        <w:pStyle w:val="Caption"/>
                        <w:jc w:val="center"/>
                        <w:rPr>
                          <w:rFonts w:ascii="Avenir Book" w:hAnsi="Avenir Book"/>
                          <w:noProof/>
                        </w:rPr>
                      </w:pPr>
                      <w:r>
                        <w:t xml:space="preserve">Figure </w:t>
                      </w:r>
                      <w:fldSimple w:instr=" SEQ Figure \* ARABIC ">
                        <w:r>
                          <w:rPr>
                            <w:noProof/>
                          </w:rPr>
                          <w:t>1</w:t>
                        </w:r>
                      </w:fldSimple>
                      <w:r>
                        <w:t xml:space="preserve"> Status "available"</w:t>
                      </w:r>
                    </w:p>
                  </w:txbxContent>
                </v:textbox>
                <w10:wrap type="square"/>
              </v:shape>
            </w:pict>
          </mc:Fallback>
        </mc:AlternateContent>
      </w:r>
    </w:p>
    <w:p w14:paraId="2033A41F" w14:textId="678B2846" w:rsidR="00891915" w:rsidRDefault="00891915" w:rsidP="00511017">
      <w:pPr>
        <w:rPr>
          <w:rFonts w:ascii="Avenir Book" w:hAnsi="Avenir Book"/>
          <w:u w:val="single"/>
        </w:rPr>
      </w:pPr>
    </w:p>
    <w:p w14:paraId="642F9956" w14:textId="0997D0D8" w:rsidR="00511017" w:rsidRDefault="00511017" w:rsidP="00511017">
      <w:pPr>
        <w:rPr>
          <w:rFonts w:ascii="Avenir Book" w:hAnsi="Avenir Book"/>
          <w:u w:val="single"/>
        </w:rPr>
      </w:pPr>
      <w:r w:rsidRPr="00E86553">
        <w:rPr>
          <w:rFonts w:ascii="Avenir Book" w:hAnsi="Avenir Book"/>
          <w:u w:val="single"/>
        </w:rPr>
        <w:t xml:space="preserve">Where to </w:t>
      </w:r>
      <w:r>
        <w:rPr>
          <w:rFonts w:ascii="Avenir Book" w:hAnsi="Avenir Book"/>
          <w:u w:val="single"/>
        </w:rPr>
        <w:t>install</w:t>
      </w:r>
      <w:r w:rsidRPr="00E86553">
        <w:rPr>
          <w:rFonts w:ascii="Avenir Book" w:hAnsi="Avenir Book"/>
          <w:u w:val="single"/>
        </w:rPr>
        <w:t xml:space="preserve"> the sensor</w:t>
      </w:r>
      <w:r>
        <w:rPr>
          <w:rFonts w:ascii="Avenir Book" w:hAnsi="Avenir Book"/>
          <w:u w:val="single"/>
        </w:rPr>
        <w:t>?</w:t>
      </w:r>
    </w:p>
    <w:p w14:paraId="111A73BA" w14:textId="77777777" w:rsidR="00511017" w:rsidRDefault="00511017" w:rsidP="00511017">
      <w:pPr>
        <w:rPr>
          <w:rFonts w:ascii="Avenir Book" w:hAnsi="Avenir Book"/>
          <w:u w:val="single"/>
        </w:rPr>
      </w:pPr>
    </w:p>
    <w:p w14:paraId="3ED6673C" w14:textId="77777777" w:rsidR="00511017" w:rsidRDefault="00511017" w:rsidP="00511017">
      <w:pPr>
        <w:rPr>
          <w:rFonts w:ascii="Avenir Book" w:hAnsi="Avenir Book"/>
          <w:u w:val="single"/>
        </w:rPr>
      </w:pPr>
      <w:r>
        <w:rPr>
          <w:rFonts w:ascii="Avenir Book" w:hAnsi="Avenir Book"/>
          <w:u w:val="single"/>
        </w:rPr>
        <w:t>Above the parking spot</w:t>
      </w:r>
      <w:bookmarkStart w:id="0" w:name="_GoBack"/>
      <w:bookmarkEnd w:id="0"/>
    </w:p>
    <w:p w14:paraId="42433945" w14:textId="77777777" w:rsidR="00511017" w:rsidRDefault="00511017" w:rsidP="00511017">
      <w:pPr>
        <w:rPr>
          <w:rFonts w:ascii="Avenir Book" w:hAnsi="Avenir Book"/>
        </w:rPr>
      </w:pPr>
      <w:r>
        <w:rPr>
          <w:rFonts w:ascii="Avenir Book" w:hAnsi="Avenir Book"/>
        </w:rPr>
        <w:tab/>
        <w:t>Distance: considers the shortest possible car distance as the limit.</w:t>
      </w:r>
    </w:p>
    <w:p w14:paraId="27F8E90E" w14:textId="77777777" w:rsidR="00511017" w:rsidRDefault="00511017" w:rsidP="00511017">
      <w:pPr>
        <w:rPr>
          <w:rFonts w:ascii="Avenir Book" w:hAnsi="Avenir Book"/>
        </w:rPr>
      </w:pPr>
      <w:r>
        <w:rPr>
          <w:rFonts w:ascii="Avenir Book" w:hAnsi="Avenir Book"/>
        </w:rPr>
        <w:tab/>
        <w:t xml:space="preserve">Pros: </w:t>
      </w:r>
    </w:p>
    <w:p w14:paraId="13118186" w14:textId="77777777" w:rsidR="00511017" w:rsidRPr="00E444F8" w:rsidRDefault="00511017" w:rsidP="00511017">
      <w:pPr>
        <w:rPr>
          <w:rFonts w:ascii="Avenir Book" w:hAnsi="Avenir Book"/>
        </w:rPr>
      </w:pPr>
      <w:r>
        <w:rPr>
          <w:rFonts w:ascii="Avenir Book" w:hAnsi="Avenir Book"/>
        </w:rPr>
        <w:tab/>
        <w:t>Cons: Needs a parking spot shade to place the sensor under it.</w:t>
      </w:r>
    </w:p>
    <w:p w14:paraId="21A2B771" w14:textId="77777777" w:rsidR="00511017" w:rsidRDefault="00511017" w:rsidP="00511017">
      <w:pPr>
        <w:rPr>
          <w:rFonts w:ascii="Avenir Book" w:hAnsi="Avenir Book"/>
          <w:u w:val="single"/>
        </w:rPr>
      </w:pPr>
      <w:r>
        <w:rPr>
          <w:rFonts w:ascii="Avenir Book" w:hAnsi="Avenir Book"/>
          <w:u w:val="single"/>
        </w:rPr>
        <w:t>Below the parking spot</w:t>
      </w:r>
    </w:p>
    <w:p w14:paraId="7A6421A5" w14:textId="77777777" w:rsidR="00511017" w:rsidRDefault="00511017" w:rsidP="00511017">
      <w:pPr>
        <w:rPr>
          <w:rFonts w:ascii="Avenir Book" w:hAnsi="Avenir Book"/>
        </w:rPr>
      </w:pPr>
      <w:r>
        <w:rPr>
          <w:rFonts w:ascii="Avenir Book" w:hAnsi="Avenir Book"/>
        </w:rPr>
        <w:tab/>
        <w:t xml:space="preserve">Distance: considers the highest possible car distance as the limit </w:t>
      </w:r>
    </w:p>
    <w:p w14:paraId="6E6BAE99" w14:textId="77777777" w:rsidR="00511017" w:rsidRDefault="00511017" w:rsidP="00511017">
      <w:pPr>
        <w:rPr>
          <w:rFonts w:ascii="Avenir Book" w:hAnsi="Avenir Book"/>
        </w:rPr>
      </w:pPr>
      <w:r>
        <w:rPr>
          <w:rFonts w:ascii="Avenir Book" w:hAnsi="Avenir Book"/>
        </w:rPr>
        <w:tab/>
        <w:t xml:space="preserve">Pros: </w:t>
      </w:r>
    </w:p>
    <w:p w14:paraId="341626EF" w14:textId="77777777" w:rsidR="00511017" w:rsidRPr="00E444F8" w:rsidRDefault="00511017" w:rsidP="00511017">
      <w:pPr>
        <w:rPr>
          <w:rFonts w:ascii="Avenir Book" w:hAnsi="Avenir Book"/>
        </w:rPr>
      </w:pPr>
      <w:r>
        <w:rPr>
          <w:rFonts w:ascii="Avenir Book" w:hAnsi="Avenir Book"/>
        </w:rPr>
        <w:tab/>
        <w:t>Cons: Easily subjected to dirt (Sensor needs some kind of shield)</w:t>
      </w:r>
    </w:p>
    <w:p w14:paraId="50E06255" w14:textId="77777777" w:rsidR="00511017" w:rsidRDefault="00511017" w:rsidP="00511017">
      <w:pPr>
        <w:rPr>
          <w:rFonts w:ascii="Avenir Book" w:hAnsi="Avenir Book"/>
          <w:u w:val="single"/>
        </w:rPr>
      </w:pPr>
      <w:r>
        <w:rPr>
          <w:rFonts w:ascii="Avenir Book" w:hAnsi="Avenir Book"/>
          <w:u w:val="single"/>
        </w:rPr>
        <w:t>In front the parking spot</w:t>
      </w:r>
    </w:p>
    <w:p w14:paraId="4B2949F8" w14:textId="77777777" w:rsidR="00511017" w:rsidRDefault="00511017" w:rsidP="00511017">
      <w:pPr>
        <w:rPr>
          <w:rFonts w:ascii="Avenir Book" w:hAnsi="Avenir Book"/>
        </w:rPr>
      </w:pPr>
      <w:r>
        <w:rPr>
          <w:rFonts w:ascii="Avenir Book" w:hAnsi="Avenir Book"/>
        </w:rPr>
        <w:tab/>
        <w:t>Distance: Farthest possible distance a car could park as the limit</w:t>
      </w:r>
    </w:p>
    <w:p w14:paraId="0A0788F0" w14:textId="77777777" w:rsidR="00511017" w:rsidRDefault="00511017" w:rsidP="00511017">
      <w:pPr>
        <w:rPr>
          <w:rFonts w:ascii="Avenir Book" w:hAnsi="Avenir Book"/>
        </w:rPr>
      </w:pPr>
      <w:r>
        <w:rPr>
          <w:rFonts w:ascii="Avenir Book" w:hAnsi="Avenir Book"/>
        </w:rPr>
        <w:tab/>
        <w:t xml:space="preserve">Pros: </w:t>
      </w:r>
    </w:p>
    <w:p w14:paraId="5E1D0A7F"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B288387" w14:textId="77777777" w:rsidR="00511017" w:rsidRDefault="00511017" w:rsidP="00511017">
      <w:pPr>
        <w:rPr>
          <w:rFonts w:ascii="Avenir Book" w:hAnsi="Avenir Book"/>
          <w:u w:val="single"/>
        </w:rPr>
      </w:pPr>
      <w:r>
        <w:rPr>
          <w:rFonts w:ascii="Avenir Book" w:hAnsi="Avenir Book"/>
          <w:u w:val="single"/>
        </w:rPr>
        <w:t>On the side (on the middle)</w:t>
      </w:r>
    </w:p>
    <w:p w14:paraId="7C4AA044" w14:textId="77777777" w:rsidR="00511017" w:rsidRDefault="00511017" w:rsidP="00511017">
      <w:pPr>
        <w:rPr>
          <w:rFonts w:ascii="Avenir Book" w:hAnsi="Avenir Book"/>
        </w:rPr>
      </w:pPr>
      <w:r>
        <w:rPr>
          <w:rFonts w:ascii="Avenir Book" w:hAnsi="Avenir Book"/>
        </w:rPr>
        <w:tab/>
        <w:t>Distance: Smallest possible car width distance as the limit</w:t>
      </w:r>
    </w:p>
    <w:p w14:paraId="55F342D1" w14:textId="77777777" w:rsidR="00511017" w:rsidRPr="00A37DD6" w:rsidRDefault="00511017" w:rsidP="00511017">
      <w:pPr>
        <w:rPr>
          <w:rFonts w:ascii="Avenir Book" w:hAnsi="Avenir Book"/>
        </w:rPr>
      </w:pPr>
      <w:r>
        <w:rPr>
          <w:rFonts w:ascii="Avenir Book" w:hAnsi="Avenir Book"/>
        </w:rPr>
        <w:tab/>
        <w:t xml:space="preserve">Pros: </w:t>
      </w:r>
    </w:p>
    <w:p w14:paraId="70573E57"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E9C1072" w14:textId="77777777" w:rsidR="00511017" w:rsidRDefault="00511017" w:rsidP="00A86F00">
      <w:pPr>
        <w:rPr>
          <w:rFonts w:ascii="Avenir Book" w:hAnsi="Avenir Book"/>
          <w:b/>
          <w:bCs/>
        </w:rPr>
      </w:pPr>
    </w:p>
    <w:p w14:paraId="2EA602DE" w14:textId="0B2165DC" w:rsidR="00184642" w:rsidRDefault="00402CD8" w:rsidP="00A86F00">
      <w:pPr>
        <w:rPr>
          <w:rFonts w:ascii="Avenir Book" w:hAnsi="Avenir Book"/>
          <w:b/>
          <w:bCs/>
        </w:rPr>
      </w:pPr>
      <w:r>
        <w:rPr>
          <w:rFonts w:ascii="Avenir Book" w:hAnsi="Avenir Book"/>
          <w:b/>
          <w:bCs/>
        </w:rPr>
        <w:t>6.4</w:t>
      </w:r>
      <w:r w:rsidR="009B09A9">
        <w:rPr>
          <w:rFonts w:ascii="Avenir Book" w:hAnsi="Avenir Book"/>
          <w:b/>
          <w:bCs/>
        </w:rPr>
        <w:t xml:space="preserve">. </w:t>
      </w:r>
      <w:r w:rsidR="00184642" w:rsidRPr="00184642">
        <w:rPr>
          <w:rFonts w:ascii="Avenir Book" w:hAnsi="Avenir Book"/>
          <w:b/>
          <w:bCs/>
        </w:rPr>
        <w:t>Acceptance Testing</w:t>
      </w:r>
    </w:p>
    <w:p w14:paraId="3E6F1332" w14:textId="365D60B9" w:rsidR="00F72A8B" w:rsidRDefault="00F541D0" w:rsidP="00AD2B6B">
      <w:pPr>
        <w:rPr>
          <w:rFonts w:ascii="Avenir Book" w:hAnsi="Avenir Book"/>
        </w:rPr>
      </w:pPr>
      <w:r>
        <w:rPr>
          <w:rFonts w:ascii="Avenir Book" w:hAnsi="Avenir Book"/>
        </w:rPr>
        <w:t>(To do</w:t>
      </w:r>
      <w:r w:rsidR="00F72A8B">
        <w:rPr>
          <w:rFonts w:ascii="Avenir Book" w:hAnsi="Avenir Book"/>
        </w:rPr>
        <w:t xml:space="preserve"> now: write intro to the subsection)</w:t>
      </w:r>
    </w:p>
    <w:p w14:paraId="37234589" w14:textId="3A78AB71" w:rsidR="009B09A9" w:rsidRPr="009B09A9" w:rsidRDefault="00F72A8B" w:rsidP="00AD2B6B">
      <w:pPr>
        <w:rPr>
          <w:rFonts w:ascii="Avenir Book" w:hAnsi="Avenir Book"/>
        </w:rPr>
      </w:pPr>
      <w:r>
        <w:rPr>
          <w:rFonts w:ascii="Avenir Book" w:hAnsi="Avenir Book"/>
        </w:rPr>
        <w:t xml:space="preserve">(To do </w:t>
      </w:r>
      <w:r w:rsidR="00F541D0">
        <w:rPr>
          <w:rFonts w:ascii="Avenir Book" w:hAnsi="Avenir Book"/>
        </w:rPr>
        <w:t>after getting feedback from professor</w:t>
      </w:r>
      <w:r>
        <w:rPr>
          <w:rFonts w:ascii="Avenir Book" w:hAnsi="Avenir Book"/>
        </w:rPr>
        <w:t>: do the test, write review on the results</w:t>
      </w:r>
      <w:r w:rsidR="00F541D0">
        <w:rPr>
          <w:rFonts w:ascii="Avenir Book" w:hAnsi="Avenir Book"/>
        </w:rPr>
        <w:t>)</w:t>
      </w:r>
    </w:p>
    <w:p w14:paraId="31C8C95A" w14:textId="446EB9EB" w:rsidR="00184642" w:rsidRDefault="00402CD8">
      <w:pPr>
        <w:rPr>
          <w:rFonts w:ascii="Avenir Book" w:hAnsi="Avenir Book"/>
          <w:b/>
          <w:bCs/>
        </w:rPr>
      </w:pPr>
      <w:r>
        <w:rPr>
          <w:rFonts w:ascii="Avenir Book" w:hAnsi="Avenir Book"/>
          <w:b/>
          <w:bCs/>
        </w:rPr>
        <w:t>6.5</w:t>
      </w:r>
      <w:r w:rsidR="009B09A9">
        <w:rPr>
          <w:rFonts w:ascii="Avenir Book" w:hAnsi="Avenir Book"/>
          <w:b/>
          <w:bCs/>
        </w:rPr>
        <w:t>. Design Constraints Evaluation</w:t>
      </w:r>
    </w:p>
    <w:p w14:paraId="6334D9FD" w14:textId="7D9BAACE" w:rsidR="008D338B" w:rsidRPr="008D338B" w:rsidRDefault="008D338B">
      <w:pPr>
        <w:rPr>
          <w:rFonts w:ascii="Avenir Book" w:hAnsi="Avenir Book"/>
        </w:rPr>
      </w:pPr>
      <w:r w:rsidRPr="008D338B">
        <w:rPr>
          <w:rFonts w:ascii="Avenir Book" w:hAnsi="Avenir Book"/>
          <w:highlight w:val="cyan"/>
        </w:rPr>
        <w:t>(paste table here)</w:t>
      </w:r>
    </w:p>
    <w:sectPr w:rsidR="008D338B" w:rsidRPr="008D338B" w:rsidSect="002950F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1DA3E" w14:textId="77777777" w:rsidR="00FA7A37" w:rsidRDefault="00FA7A37" w:rsidP="00F77841">
      <w:r>
        <w:separator/>
      </w:r>
    </w:p>
  </w:endnote>
  <w:endnote w:type="continuationSeparator" w:id="0">
    <w:p w14:paraId="1ABC589B" w14:textId="77777777" w:rsidR="00FA7A37" w:rsidRDefault="00FA7A37" w:rsidP="00F7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Avenir Roman">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E4A69" w14:textId="77777777" w:rsidR="00FA7A37" w:rsidRDefault="00FA7A37" w:rsidP="00F77841">
      <w:r>
        <w:separator/>
      </w:r>
    </w:p>
  </w:footnote>
  <w:footnote w:type="continuationSeparator" w:id="0">
    <w:p w14:paraId="466B297F" w14:textId="77777777" w:rsidR="00FA7A37" w:rsidRDefault="00FA7A37" w:rsidP="00F77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F4408"/>
    <w:multiLevelType w:val="hybridMultilevel"/>
    <w:tmpl w:val="764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841"/>
    <w:rsid w:val="00004D29"/>
    <w:rsid w:val="000161E3"/>
    <w:rsid w:val="0004517F"/>
    <w:rsid w:val="00051B76"/>
    <w:rsid w:val="000A1BF6"/>
    <w:rsid w:val="0010237D"/>
    <w:rsid w:val="00107F95"/>
    <w:rsid w:val="0017154F"/>
    <w:rsid w:val="00180489"/>
    <w:rsid w:val="00184642"/>
    <w:rsid w:val="001C52A9"/>
    <w:rsid w:val="001D1718"/>
    <w:rsid w:val="001D5094"/>
    <w:rsid w:val="001F5BA4"/>
    <w:rsid w:val="00213742"/>
    <w:rsid w:val="002950FB"/>
    <w:rsid w:val="002F5427"/>
    <w:rsid w:val="003D6E3B"/>
    <w:rsid w:val="00402CD8"/>
    <w:rsid w:val="00421BDA"/>
    <w:rsid w:val="00465B3F"/>
    <w:rsid w:val="004A023D"/>
    <w:rsid w:val="004B2535"/>
    <w:rsid w:val="004E6A5F"/>
    <w:rsid w:val="004E7F45"/>
    <w:rsid w:val="004F6C45"/>
    <w:rsid w:val="00511017"/>
    <w:rsid w:val="0053466D"/>
    <w:rsid w:val="00577656"/>
    <w:rsid w:val="005A6FE2"/>
    <w:rsid w:val="005B6523"/>
    <w:rsid w:val="005F6C4E"/>
    <w:rsid w:val="00622654"/>
    <w:rsid w:val="006843EA"/>
    <w:rsid w:val="00685D29"/>
    <w:rsid w:val="00691288"/>
    <w:rsid w:val="006A080F"/>
    <w:rsid w:val="006A21A3"/>
    <w:rsid w:val="006B0CD2"/>
    <w:rsid w:val="006D1811"/>
    <w:rsid w:val="0072167B"/>
    <w:rsid w:val="00736DA8"/>
    <w:rsid w:val="0074568F"/>
    <w:rsid w:val="00776217"/>
    <w:rsid w:val="007F031A"/>
    <w:rsid w:val="00891915"/>
    <w:rsid w:val="008B12F8"/>
    <w:rsid w:val="008C383B"/>
    <w:rsid w:val="008D338B"/>
    <w:rsid w:val="008F2EB8"/>
    <w:rsid w:val="008F48DD"/>
    <w:rsid w:val="00917EFA"/>
    <w:rsid w:val="00920C78"/>
    <w:rsid w:val="0094412C"/>
    <w:rsid w:val="00987EE5"/>
    <w:rsid w:val="009A15EC"/>
    <w:rsid w:val="009B09A9"/>
    <w:rsid w:val="00A11D8C"/>
    <w:rsid w:val="00A35636"/>
    <w:rsid w:val="00A37DD6"/>
    <w:rsid w:val="00A53FC9"/>
    <w:rsid w:val="00A85456"/>
    <w:rsid w:val="00A86F00"/>
    <w:rsid w:val="00AC5340"/>
    <w:rsid w:val="00AC5575"/>
    <w:rsid w:val="00AD2B6B"/>
    <w:rsid w:val="00AE453F"/>
    <w:rsid w:val="00B02CE8"/>
    <w:rsid w:val="00C04909"/>
    <w:rsid w:val="00C124F6"/>
    <w:rsid w:val="00C152E1"/>
    <w:rsid w:val="00C266D0"/>
    <w:rsid w:val="00CF7771"/>
    <w:rsid w:val="00D130B9"/>
    <w:rsid w:val="00D219FF"/>
    <w:rsid w:val="00D44916"/>
    <w:rsid w:val="00D57ED5"/>
    <w:rsid w:val="00DE1EF7"/>
    <w:rsid w:val="00DF77A9"/>
    <w:rsid w:val="00E24987"/>
    <w:rsid w:val="00E444F8"/>
    <w:rsid w:val="00E542BF"/>
    <w:rsid w:val="00E610A5"/>
    <w:rsid w:val="00E63046"/>
    <w:rsid w:val="00E83A74"/>
    <w:rsid w:val="00E86553"/>
    <w:rsid w:val="00E9511A"/>
    <w:rsid w:val="00E957CF"/>
    <w:rsid w:val="00E9725D"/>
    <w:rsid w:val="00EA70D3"/>
    <w:rsid w:val="00F02B35"/>
    <w:rsid w:val="00F14D3E"/>
    <w:rsid w:val="00F20198"/>
    <w:rsid w:val="00F541D0"/>
    <w:rsid w:val="00F6552E"/>
    <w:rsid w:val="00F65D2D"/>
    <w:rsid w:val="00F72A8B"/>
    <w:rsid w:val="00F77388"/>
    <w:rsid w:val="00F77841"/>
    <w:rsid w:val="00F85177"/>
    <w:rsid w:val="00FA1987"/>
    <w:rsid w:val="00FA7A37"/>
    <w:rsid w:val="00FC3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8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41"/>
    <w:pPr>
      <w:tabs>
        <w:tab w:val="center" w:pos="4680"/>
        <w:tab w:val="right" w:pos="9360"/>
      </w:tabs>
    </w:pPr>
  </w:style>
  <w:style w:type="character" w:customStyle="1" w:styleId="HeaderChar">
    <w:name w:val="Header Char"/>
    <w:basedOn w:val="DefaultParagraphFont"/>
    <w:link w:val="Header"/>
    <w:uiPriority w:val="99"/>
    <w:rsid w:val="00F77841"/>
  </w:style>
  <w:style w:type="paragraph" w:styleId="Footer">
    <w:name w:val="footer"/>
    <w:basedOn w:val="Normal"/>
    <w:link w:val="FooterChar"/>
    <w:uiPriority w:val="99"/>
    <w:unhideWhenUsed/>
    <w:rsid w:val="00F77841"/>
    <w:pPr>
      <w:tabs>
        <w:tab w:val="center" w:pos="4680"/>
        <w:tab w:val="right" w:pos="9360"/>
      </w:tabs>
    </w:pPr>
  </w:style>
  <w:style w:type="character" w:customStyle="1" w:styleId="FooterChar">
    <w:name w:val="Footer Char"/>
    <w:basedOn w:val="DefaultParagraphFont"/>
    <w:link w:val="Footer"/>
    <w:uiPriority w:val="99"/>
    <w:rsid w:val="00F77841"/>
  </w:style>
  <w:style w:type="paragraph" w:styleId="ListParagraph">
    <w:name w:val="List Paragraph"/>
    <w:basedOn w:val="Normal"/>
    <w:uiPriority w:val="34"/>
    <w:qFormat/>
    <w:rsid w:val="008C383B"/>
    <w:pPr>
      <w:ind w:left="720"/>
      <w:contextualSpacing/>
    </w:pPr>
  </w:style>
  <w:style w:type="table" w:styleId="GridTable4-Accent1">
    <w:name w:val="Grid Table 4 Accent 1"/>
    <w:basedOn w:val="TableNormal"/>
    <w:uiPriority w:val="49"/>
    <w:rsid w:val="004B2535"/>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53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534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356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36"/>
    <w:rPr>
      <w:rFonts w:ascii="Segoe UI" w:hAnsi="Segoe UI" w:cs="Segoe UI"/>
      <w:sz w:val="18"/>
      <w:szCs w:val="18"/>
    </w:rPr>
  </w:style>
  <w:style w:type="paragraph" w:styleId="NormalWeb">
    <w:name w:val="Normal (Web)"/>
    <w:basedOn w:val="Normal"/>
    <w:uiPriority w:val="99"/>
    <w:unhideWhenUsed/>
    <w:rsid w:val="00A356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25897">
      <w:bodyDiv w:val="1"/>
      <w:marLeft w:val="0"/>
      <w:marRight w:val="0"/>
      <w:marTop w:val="0"/>
      <w:marBottom w:val="0"/>
      <w:divBdr>
        <w:top w:val="none" w:sz="0" w:space="0" w:color="auto"/>
        <w:left w:val="none" w:sz="0" w:space="0" w:color="auto"/>
        <w:bottom w:val="none" w:sz="0" w:space="0" w:color="auto"/>
        <w:right w:val="none" w:sz="0" w:space="0" w:color="auto"/>
      </w:divBdr>
    </w:div>
    <w:div w:id="522135559">
      <w:bodyDiv w:val="1"/>
      <w:marLeft w:val="0"/>
      <w:marRight w:val="0"/>
      <w:marTop w:val="0"/>
      <w:marBottom w:val="0"/>
      <w:divBdr>
        <w:top w:val="none" w:sz="0" w:space="0" w:color="auto"/>
        <w:left w:val="none" w:sz="0" w:space="0" w:color="auto"/>
        <w:bottom w:val="none" w:sz="0" w:space="0" w:color="auto"/>
        <w:right w:val="none" w:sz="0" w:space="0" w:color="auto"/>
      </w:divBdr>
    </w:div>
    <w:div w:id="569968277">
      <w:bodyDiv w:val="1"/>
      <w:marLeft w:val="0"/>
      <w:marRight w:val="0"/>
      <w:marTop w:val="0"/>
      <w:marBottom w:val="0"/>
      <w:divBdr>
        <w:top w:val="none" w:sz="0" w:space="0" w:color="auto"/>
        <w:left w:val="none" w:sz="0" w:space="0" w:color="auto"/>
        <w:bottom w:val="none" w:sz="0" w:space="0" w:color="auto"/>
        <w:right w:val="none" w:sz="0" w:space="0" w:color="auto"/>
      </w:divBdr>
    </w:div>
    <w:div w:id="1199974162">
      <w:bodyDiv w:val="1"/>
      <w:marLeft w:val="0"/>
      <w:marRight w:val="0"/>
      <w:marTop w:val="0"/>
      <w:marBottom w:val="0"/>
      <w:divBdr>
        <w:top w:val="none" w:sz="0" w:space="0" w:color="auto"/>
        <w:left w:val="none" w:sz="0" w:space="0" w:color="auto"/>
        <w:bottom w:val="none" w:sz="0" w:space="0" w:color="auto"/>
        <w:right w:val="none" w:sz="0" w:space="0" w:color="auto"/>
      </w:divBdr>
    </w:div>
    <w:div w:id="1351293103">
      <w:bodyDiv w:val="1"/>
      <w:marLeft w:val="0"/>
      <w:marRight w:val="0"/>
      <w:marTop w:val="0"/>
      <w:marBottom w:val="0"/>
      <w:divBdr>
        <w:top w:val="none" w:sz="0" w:space="0" w:color="auto"/>
        <w:left w:val="none" w:sz="0" w:space="0" w:color="auto"/>
        <w:bottom w:val="none" w:sz="0" w:space="0" w:color="auto"/>
        <w:right w:val="none" w:sz="0" w:space="0" w:color="auto"/>
      </w:divBdr>
    </w:div>
    <w:div w:id="1838886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Application</a:t>
            </a:r>
            <a:r>
              <a:rPr lang="en-US" baseline="0"/>
              <a:t> Connection Time to Firebase Database</a:t>
            </a:r>
            <a:endParaRPr lang="en-US"/>
          </a:p>
        </c:rich>
      </c:tx>
      <c:layout>
        <c:manualLayout>
          <c:xMode val="edge"/>
          <c:yMode val="edge"/>
          <c:x val="5.4962401574803164E-2"/>
          <c:y val="2.73972602739726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141043307086615"/>
          <c:y val="0.16936073059360732"/>
          <c:w val="0.79108956692913379"/>
          <c:h val="0.60199367202387377"/>
        </c:manualLayout>
      </c:layout>
      <c:barChart>
        <c:barDir val="col"/>
        <c:grouping val="clustered"/>
        <c:varyColors val="0"/>
        <c:ser>
          <c:idx val="0"/>
          <c:order val="0"/>
          <c:tx>
            <c:strRef>
              <c:f>Sheet1!$B$1</c:f>
              <c:strCache>
                <c:ptCount val="1"/>
                <c:pt idx="0">
                  <c:v>Reservation</c:v>
                </c:pt>
              </c:strCache>
            </c:strRef>
          </c:tx>
          <c:spPr>
            <a:solidFill>
              <a:schemeClr val="accent1"/>
            </a:solidFill>
            <a:ln>
              <a:noFill/>
            </a:ln>
            <a:effectLst/>
          </c:spPr>
          <c:invertIfNegative val="0"/>
          <c:cat>
            <c:strRef>
              <c:f>Sheet1!$A$2:$A$3</c:f>
              <c:strCache>
                <c:ptCount val="2"/>
                <c:pt idx="0">
                  <c:v>Post</c:v>
                </c:pt>
                <c:pt idx="1">
                  <c:v>Get</c:v>
                </c:pt>
              </c:strCache>
            </c:strRef>
          </c:cat>
          <c:val>
            <c:numRef>
              <c:f>Sheet1!$B$2:$B$3</c:f>
              <c:numCache>
                <c:formatCode>General</c:formatCode>
                <c:ptCount val="2"/>
                <c:pt idx="0">
                  <c:v>1.1775000000000001E-2</c:v>
                </c:pt>
                <c:pt idx="1">
                  <c:v>7.4289999999999998E-3</c:v>
                </c:pt>
              </c:numCache>
            </c:numRef>
          </c:val>
          <c:extLst>
            <c:ext xmlns:c16="http://schemas.microsoft.com/office/drawing/2014/chart" uri="{C3380CC4-5D6E-409C-BE32-E72D297353CC}">
              <c16:uniqueId val="{00000000-F8EF-4B00-A542-3CDB4A3FDD54}"/>
            </c:ext>
          </c:extLst>
        </c:ser>
        <c:ser>
          <c:idx val="1"/>
          <c:order val="1"/>
          <c:tx>
            <c:strRef>
              <c:f>Sheet1!$C$1</c:f>
              <c:strCache>
                <c:ptCount val="1"/>
                <c:pt idx="0">
                  <c:v>Currently Looking</c:v>
                </c:pt>
              </c:strCache>
            </c:strRef>
          </c:tx>
          <c:spPr>
            <a:solidFill>
              <a:schemeClr val="accent2"/>
            </a:solidFill>
            <a:ln>
              <a:noFill/>
            </a:ln>
            <a:effectLst/>
          </c:spPr>
          <c:invertIfNegative val="0"/>
          <c:cat>
            <c:strRef>
              <c:f>Sheet1!$A$2:$A$3</c:f>
              <c:strCache>
                <c:ptCount val="2"/>
                <c:pt idx="0">
                  <c:v>Post</c:v>
                </c:pt>
                <c:pt idx="1">
                  <c:v>Get</c:v>
                </c:pt>
              </c:strCache>
            </c:strRef>
          </c:cat>
          <c:val>
            <c:numRef>
              <c:f>Sheet1!$C$2:$C$3</c:f>
              <c:numCache>
                <c:formatCode>General</c:formatCode>
                <c:ptCount val="2"/>
                <c:pt idx="0">
                  <c:v>1.2626999999999999E-2</c:v>
                </c:pt>
                <c:pt idx="1">
                  <c:v>7.2969999999999997E-3</c:v>
                </c:pt>
              </c:numCache>
            </c:numRef>
          </c:val>
          <c:extLst>
            <c:ext xmlns:c16="http://schemas.microsoft.com/office/drawing/2014/chart" uri="{C3380CC4-5D6E-409C-BE32-E72D297353CC}">
              <c16:uniqueId val="{00000001-F8EF-4B00-A542-3CDB4A3FDD54}"/>
            </c:ext>
          </c:extLst>
        </c:ser>
        <c:ser>
          <c:idx val="2"/>
          <c:order val="2"/>
          <c:tx>
            <c:strRef>
              <c:f>Sheet1!$D$1</c:f>
              <c:strCache>
                <c:ptCount val="1"/>
                <c:pt idx="0">
                  <c:v>User</c:v>
                </c:pt>
              </c:strCache>
            </c:strRef>
          </c:tx>
          <c:spPr>
            <a:solidFill>
              <a:schemeClr val="accent3"/>
            </a:solidFill>
            <a:ln>
              <a:noFill/>
            </a:ln>
            <a:effectLst/>
          </c:spPr>
          <c:invertIfNegative val="0"/>
          <c:cat>
            <c:strRef>
              <c:f>Sheet1!$A$2:$A$3</c:f>
              <c:strCache>
                <c:ptCount val="2"/>
                <c:pt idx="0">
                  <c:v>Post</c:v>
                </c:pt>
                <c:pt idx="1">
                  <c:v>Get</c:v>
                </c:pt>
              </c:strCache>
            </c:strRef>
          </c:cat>
          <c:val>
            <c:numRef>
              <c:f>Sheet1!$D$2:$D$3</c:f>
              <c:numCache>
                <c:formatCode>General</c:formatCode>
                <c:ptCount val="2"/>
                <c:pt idx="0">
                  <c:v>1.2112E-2</c:v>
                </c:pt>
                <c:pt idx="1">
                  <c:v>7.5859999999999999E-3</c:v>
                </c:pt>
              </c:numCache>
            </c:numRef>
          </c:val>
          <c:extLst>
            <c:ext xmlns:c16="http://schemas.microsoft.com/office/drawing/2014/chart" uri="{C3380CC4-5D6E-409C-BE32-E72D297353CC}">
              <c16:uniqueId val="{00000002-F8EF-4B00-A542-3CDB4A3FDD54}"/>
            </c:ext>
          </c:extLst>
        </c:ser>
        <c:ser>
          <c:idx val="3"/>
          <c:order val="3"/>
          <c:tx>
            <c:strRef>
              <c:f>Sheet1!$E$1</c:f>
              <c:strCache>
                <c:ptCount val="1"/>
                <c:pt idx="0">
                  <c:v>Zone</c:v>
                </c:pt>
              </c:strCache>
            </c:strRef>
          </c:tx>
          <c:spPr>
            <a:solidFill>
              <a:schemeClr val="accent4"/>
            </a:solidFill>
            <a:ln>
              <a:noFill/>
            </a:ln>
            <a:effectLst/>
          </c:spPr>
          <c:invertIfNegative val="0"/>
          <c:cat>
            <c:strRef>
              <c:f>Sheet1!$A$2:$A$3</c:f>
              <c:strCache>
                <c:ptCount val="2"/>
                <c:pt idx="0">
                  <c:v>Post</c:v>
                </c:pt>
                <c:pt idx="1">
                  <c:v>Get</c:v>
                </c:pt>
              </c:strCache>
            </c:strRef>
          </c:cat>
          <c:val>
            <c:numRef>
              <c:f>Sheet1!$E$2:$E$3</c:f>
              <c:numCache>
                <c:formatCode>General</c:formatCode>
                <c:ptCount val="2"/>
                <c:pt idx="0">
                  <c:v>1.7236000000000001E-2</c:v>
                </c:pt>
                <c:pt idx="1">
                  <c:v>8.6660000000000001E-3</c:v>
                </c:pt>
              </c:numCache>
            </c:numRef>
          </c:val>
          <c:extLst>
            <c:ext xmlns:c16="http://schemas.microsoft.com/office/drawing/2014/chart" uri="{C3380CC4-5D6E-409C-BE32-E72D297353CC}">
              <c16:uniqueId val="{00000003-F8EF-4B00-A542-3CDB4A3FDD54}"/>
            </c:ext>
          </c:extLst>
        </c:ser>
        <c:ser>
          <c:idx val="4"/>
          <c:order val="4"/>
          <c:tx>
            <c:strRef>
              <c:f>Sheet1!$F$1</c:f>
              <c:strCache>
                <c:ptCount val="1"/>
                <c:pt idx="0">
                  <c:v>Spot</c:v>
                </c:pt>
              </c:strCache>
            </c:strRef>
          </c:tx>
          <c:spPr>
            <a:solidFill>
              <a:schemeClr val="accent5"/>
            </a:solidFill>
            <a:ln>
              <a:noFill/>
            </a:ln>
            <a:effectLst/>
          </c:spPr>
          <c:invertIfNegative val="0"/>
          <c:cat>
            <c:strRef>
              <c:f>Sheet1!$A$2:$A$3</c:f>
              <c:strCache>
                <c:ptCount val="2"/>
                <c:pt idx="0">
                  <c:v>Post</c:v>
                </c:pt>
                <c:pt idx="1">
                  <c:v>Get</c:v>
                </c:pt>
              </c:strCache>
            </c:strRef>
          </c:cat>
          <c:val>
            <c:numRef>
              <c:f>Sheet1!$F$2:$F$3</c:f>
              <c:numCache>
                <c:formatCode>General</c:formatCode>
                <c:ptCount val="2"/>
                <c:pt idx="0">
                  <c:v>1.1526E-2</c:v>
                </c:pt>
                <c:pt idx="1">
                  <c:v>7.123E-3</c:v>
                </c:pt>
              </c:numCache>
            </c:numRef>
          </c:val>
          <c:extLst>
            <c:ext xmlns:c16="http://schemas.microsoft.com/office/drawing/2014/chart" uri="{C3380CC4-5D6E-409C-BE32-E72D297353CC}">
              <c16:uniqueId val="{00000004-F8EF-4B00-A542-3CDB4A3FDD54}"/>
            </c:ext>
          </c:extLst>
        </c:ser>
        <c:dLbls>
          <c:showLegendKey val="0"/>
          <c:showVal val="0"/>
          <c:showCatName val="0"/>
          <c:showSerName val="0"/>
          <c:showPercent val="0"/>
          <c:showBubbleSize val="0"/>
        </c:dLbls>
        <c:gapWidth val="219"/>
        <c:overlap val="-27"/>
        <c:axId val="575340047"/>
        <c:axId val="585624383"/>
      </c:barChart>
      <c:catAx>
        <c:axId val="57534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624383"/>
        <c:crosses val="autoZero"/>
        <c:auto val="1"/>
        <c:lblAlgn val="ctr"/>
        <c:lblOffset val="100"/>
        <c:noMultiLvlLbl val="0"/>
      </c:catAx>
      <c:valAx>
        <c:axId val="585624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40047"/>
        <c:crosses val="autoZero"/>
        <c:crossBetween val="between"/>
      </c:valAx>
      <c:spPr>
        <a:noFill/>
        <a:ln>
          <a:noFill/>
        </a:ln>
        <a:effectLst/>
      </c:spPr>
    </c:plotArea>
    <c:legend>
      <c:legendPos val="b"/>
      <c:layout>
        <c:manualLayout>
          <c:xMode val="edge"/>
          <c:yMode val="edge"/>
          <c:x val="8.8724803149606304E-2"/>
          <c:y val="0.89554740588933235"/>
          <c:w val="0.62755039370078736"/>
          <c:h val="7.70553338366950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5C5877-9F52-446A-9370-F7AF8CDD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Alaa Mousa Mousa</cp:lastModifiedBy>
  <cp:revision>34</cp:revision>
  <dcterms:created xsi:type="dcterms:W3CDTF">2019-04-09T11:38:00Z</dcterms:created>
  <dcterms:modified xsi:type="dcterms:W3CDTF">2019-04-13T13:26:00Z</dcterms:modified>
</cp:coreProperties>
</file>